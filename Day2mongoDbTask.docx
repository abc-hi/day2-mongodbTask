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F7A7" w14:textId="5D981FE4" w:rsidR="00CC0102" w:rsidRPr="00BC290C" w:rsidRDefault="00CC0102" w:rsidP="004B5DC5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BC290C">
        <w:rPr>
          <w:sz w:val="18"/>
          <w:szCs w:val="18"/>
        </w:rPr>
        <w:t>User collection:</w:t>
      </w:r>
    </w:p>
    <w:p w14:paraId="4FECB4BA" w14:textId="77777777" w:rsidR="00CC0102" w:rsidRPr="00BC290C" w:rsidRDefault="00CC0102" w:rsidP="006050A2">
      <w:pPr>
        <w:rPr>
          <w:sz w:val="18"/>
          <w:szCs w:val="18"/>
        </w:rPr>
      </w:pPr>
    </w:p>
    <w:p w14:paraId="0F19C7CF" w14:textId="6F028D1E" w:rsidR="006050A2" w:rsidRPr="00BC290C" w:rsidRDefault="006050A2" w:rsidP="006050A2">
      <w:pPr>
        <w:rPr>
          <w:sz w:val="18"/>
          <w:szCs w:val="18"/>
        </w:rPr>
      </w:pPr>
      <w:r w:rsidRPr="00BC290C">
        <w:rPr>
          <w:sz w:val="18"/>
          <w:szCs w:val="18"/>
        </w:rPr>
        <w:t>use users;</w:t>
      </w:r>
    </w:p>
    <w:p w14:paraId="6B130673" w14:textId="77777777" w:rsidR="006050A2" w:rsidRPr="00BC290C" w:rsidRDefault="006050A2" w:rsidP="006050A2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switched to </w:t>
      </w:r>
      <w:proofErr w:type="spellStart"/>
      <w:r w:rsidRPr="00BC290C">
        <w:rPr>
          <w:sz w:val="18"/>
          <w:szCs w:val="18"/>
        </w:rPr>
        <w:t>db</w:t>
      </w:r>
      <w:proofErr w:type="spellEnd"/>
      <w:r w:rsidRPr="00BC290C">
        <w:rPr>
          <w:sz w:val="18"/>
          <w:szCs w:val="18"/>
        </w:rPr>
        <w:t xml:space="preserve"> users</w:t>
      </w:r>
    </w:p>
    <w:p w14:paraId="730142E0" w14:textId="77777777" w:rsidR="006050A2" w:rsidRPr="00BC290C" w:rsidRDefault="006050A2" w:rsidP="006050A2">
      <w:pPr>
        <w:rPr>
          <w:sz w:val="18"/>
          <w:szCs w:val="18"/>
        </w:rPr>
      </w:pPr>
      <w:proofErr w:type="gramStart"/>
      <w:r w:rsidRPr="00BC290C">
        <w:rPr>
          <w:sz w:val="18"/>
          <w:szCs w:val="18"/>
        </w:rPr>
        <w:t>db.users</w:t>
      </w:r>
      <w:proofErr w:type="gramEnd"/>
      <w:r w:rsidRPr="00BC290C">
        <w:rPr>
          <w:sz w:val="18"/>
          <w:szCs w:val="18"/>
        </w:rPr>
        <w:t>.insertMany([{'userid':1,'name':'reva','email':'reva@gmail.com','role':'student'},</w:t>
      </w:r>
    </w:p>
    <w:p w14:paraId="585F4BB9" w14:textId="77777777" w:rsidR="006050A2" w:rsidRPr="00BC290C" w:rsidRDefault="006050A2" w:rsidP="006050A2">
      <w:pPr>
        <w:rPr>
          <w:sz w:val="18"/>
          <w:szCs w:val="18"/>
        </w:rPr>
      </w:pPr>
      <w:r w:rsidRPr="00BC290C">
        <w:rPr>
          <w:sz w:val="18"/>
          <w:szCs w:val="18"/>
        </w:rPr>
        <w:t>{'userid':2,'name':'kumari','email</w:t>
      </w:r>
      <w:proofErr w:type="gramStart"/>
      <w:r w:rsidRPr="00BC290C">
        <w:rPr>
          <w:sz w:val="18"/>
          <w:szCs w:val="18"/>
        </w:rPr>
        <w:t>':'kumari@gmail.com</w:t>
      </w:r>
      <w:proofErr w:type="gramEnd"/>
      <w:r w:rsidRPr="00BC290C">
        <w:rPr>
          <w:sz w:val="18"/>
          <w:szCs w:val="18"/>
        </w:rPr>
        <w:t>','role':'mentor'},</w:t>
      </w:r>
    </w:p>
    <w:p w14:paraId="2FE61282" w14:textId="77777777" w:rsidR="006050A2" w:rsidRPr="00BC290C" w:rsidRDefault="006050A2" w:rsidP="006050A2">
      <w:pPr>
        <w:rPr>
          <w:sz w:val="18"/>
          <w:szCs w:val="18"/>
        </w:rPr>
      </w:pPr>
      <w:r w:rsidRPr="00BC290C">
        <w:rPr>
          <w:sz w:val="18"/>
          <w:szCs w:val="18"/>
        </w:rPr>
        <w:t>{'userid':3,'name':'Gopi','email</w:t>
      </w:r>
      <w:proofErr w:type="gramStart"/>
      <w:r w:rsidRPr="00BC290C">
        <w:rPr>
          <w:sz w:val="18"/>
          <w:szCs w:val="18"/>
        </w:rPr>
        <w:t>':'gopi@gamil.com</w:t>
      </w:r>
      <w:proofErr w:type="gramEnd"/>
      <w:r w:rsidRPr="00BC290C">
        <w:rPr>
          <w:sz w:val="18"/>
          <w:szCs w:val="18"/>
        </w:rPr>
        <w:t>','role':'student'},</w:t>
      </w:r>
    </w:p>
    <w:p w14:paraId="2591556A" w14:textId="77777777" w:rsidR="006050A2" w:rsidRPr="00BC290C" w:rsidRDefault="006050A2" w:rsidP="006050A2">
      <w:pPr>
        <w:rPr>
          <w:sz w:val="18"/>
          <w:szCs w:val="18"/>
        </w:rPr>
      </w:pPr>
      <w:r w:rsidRPr="00BC290C">
        <w:rPr>
          <w:sz w:val="18"/>
          <w:szCs w:val="18"/>
        </w:rPr>
        <w:t>{'userid':4,'name':'priya','email</w:t>
      </w:r>
      <w:proofErr w:type="gramStart"/>
      <w:r w:rsidRPr="00BC290C">
        <w:rPr>
          <w:sz w:val="18"/>
          <w:szCs w:val="18"/>
        </w:rPr>
        <w:t>':'priya@gamil.com</w:t>
      </w:r>
      <w:proofErr w:type="gramEnd"/>
      <w:r w:rsidRPr="00BC290C">
        <w:rPr>
          <w:sz w:val="18"/>
          <w:szCs w:val="18"/>
        </w:rPr>
        <w:t>','role':'student'},</w:t>
      </w:r>
    </w:p>
    <w:p w14:paraId="6E523F23" w14:textId="5078486C" w:rsidR="00A9204E" w:rsidRPr="00BC290C" w:rsidRDefault="006050A2" w:rsidP="006050A2">
      <w:pPr>
        <w:rPr>
          <w:sz w:val="18"/>
          <w:szCs w:val="18"/>
        </w:rPr>
      </w:pPr>
      <w:r w:rsidRPr="00BC290C">
        <w:rPr>
          <w:sz w:val="18"/>
          <w:szCs w:val="18"/>
        </w:rPr>
        <w:t>{'uerid':5,'name':'kani','email</w:t>
      </w:r>
      <w:proofErr w:type="gramStart"/>
      <w:r w:rsidRPr="00BC290C">
        <w:rPr>
          <w:sz w:val="18"/>
          <w:szCs w:val="18"/>
        </w:rPr>
        <w:t>':'kani@gmail.com</w:t>
      </w:r>
      <w:proofErr w:type="gramEnd"/>
      <w:r w:rsidRPr="00BC290C">
        <w:rPr>
          <w:sz w:val="18"/>
          <w:szCs w:val="18"/>
        </w:rPr>
        <w:t>','role':'student'}]);</w:t>
      </w:r>
    </w:p>
    <w:p w14:paraId="317F31E6" w14:textId="77AA1626" w:rsidR="00E359E4" w:rsidRPr="00BC290C" w:rsidRDefault="00E359E4" w:rsidP="006050A2">
      <w:pPr>
        <w:rPr>
          <w:sz w:val="18"/>
          <w:szCs w:val="18"/>
        </w:rPr>
      </w:pPr>
    </w:p>
    <w:p w14:paraId="7AA99B85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>{</w:t>
      </w:r>
    </w:p>
    <w:p w14:paraId="57C0320E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acknowledged: true,</w:t>
      </w:r>
    </w:p>
    <w:p w14:paraId="034D1CEE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</w:t>
      </w:r>
      <w:proofErr w:type="spellStart"/>
      <w:r w:rsidRPr="00BC290C">
        <w:rPr>
          <w:sz w:val="18"/>
          <w:szCs w:val="18"/>
        </w:rPr>
        <w:t>insertedIds</w:t>
      </w:r>
      <w:proofErr w:type="spellEnd"/>
      <w:r w:rsidRPr="00BC290C">
        <w:rPr>
          <w:sz w:val="18"/>
          <w:szCs w:val="18"/>
        </w:rPr>
        <w:t>: {</w:t>
      </w:r>
    </w:p>
    <w:p w14:paraId="405B81C5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'0':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('65e3361b39048f209b3ec553'),</w:t>
      </w:r>
    </w:p>
    <w:p w14:paraId="118E3BF6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'1':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('65e3361b39048f209b3ec554'),</w:t>
      </w:r>
    </w:p>
    <w:p w14:paraId="189F0B3C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'2':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('65e3361b39048f209b3ec555'),</w:t>
      </w:r>
    </w:p>
    <w:p w14:paraId="287EBF7C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'3':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('65e3361b39048f209b3ec556'),</w:t>
      </w:r>
    </w:p>
    <w:p w14:paraId="2184C4DA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'4':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('65e3361b39048f209b3ec557')</w:t>
      </w:r>
    </w:p>
    <w:p w14:paraId="7D8099A3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}</w:t>
      </w:r>
    </w:p>
    <w:p w14:paraId="5320A897" w14:textId="25F929D4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>}</w:t>
      </w:r>
    </w:p>
    <w:p w14:paraId="25A2AEE4" w14:textId="77777777" w:rsidR="00E359E4" w:rsidRPr="00E359E4" w:rsidRDefault="00E359E4" w:rsidP="00E3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proofErr w:type="gramStart"/>
      <w:r w:rsidRPr="00E359E4">
        <w:rPr>
          <w:rFonts w:ascii="inherit" w:eastAsia="Times New Roman" w:hAnsi="inherit" w:cs="Courier New"/>
          <w:sz w:val="18"/>
          <w:szCs w:val="18"/>
          <w:lang w:val="en-IN" w:eastAsia="en-IN"/>
        </w:rPr>
        <w:t>db.users</w:t>
      </w:r>
      <w:proofErr w:type="gramEnd"/>
      <w:r w:rsidRPr="00E359E4">
        <w:rPr>
          <w:rFonts w:ascii="inherit" w:eastAsia="Times New Roman" w:hAnsi="inherit" w:cs="Courier New"/>
          <w:sz w:val="18"/>
          <w:szCs w:val="18"/>
          <w:lang w:val="en-IN" w:eastAsia="en-IN"/>
        </w:rPr>
        <w:t>.find</w:t>
      </w:r>
      <w:proofErr w:type="spellEnd"/>
      <w:r w:rsidRPr="00E359E4">
        <w:rPr>
          <w:rFonts w:ascii="inherit" w:eastAsia="Times New Roman" w:hAnsi="inherit" w:cs="Courier New"/>
          <w:sz w:val="18"/>
          <w:szCs w:val="18"/>
          <w:lang w:val="en-IN" w:eastAsia="en-IN"/>
        </w:rPr>
        <w:t>();</w:t>
      </w:r>
    </w:p>
    <w:p w14:paraId="3D619C8C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rFonts w:ascii="Source Code Pro" w:eastAsia="Times New Roman" w:hAnsi="Source Code Pro" w:cs="Times New Roman"/>
          <w:color w:val="F9FBFA"/>
          <w:sz w:val="18"/>
          <w:szCs w:val="18"/>
          <w:lang w:val="en-IN" w:eastAsia="en-IN"/>
        </w:rPr>
        <w:br/>
      </w:r>
      <w:r w:rsidRPr="00BC290C">
        <w:rPr>
          <w:sz w:val="18"/>
          <w:szCs w:val="18"/>
        </w:rPr>
        <w:t>{</w:t>
      </w:r>
    </w:p>
    <w:p w14:paraId="64BF81D2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_id: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('65e3361b39048f209b3ec553'),</w:t>
      </w:r>
    </w:p>
    <w:p w14:paraId="21E442C3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</w:t>
      </w:r>
      <w:proofErr w:type="spellStart"/>
      <w:r w:rsidRPr="00BC290C">
        <w:rPr>
          <w:sz w:val="18"/>
          <w:szCs w:val="18"/>
        </w:rPr>
        <w:t>userid</w:t>
      </w:r>
      <w:proofErr w:type="spellEnd"/>
      <w:r w:rsidRPr="00BC290C">
        <w:rPr>
          <w:sz w:val="18"/>
          <w:szCs w:val="18"/>
        </w:rPr>
        <w:t>: 1,</w:t>
      </w:r>
    </w:p>
    <w:p w14:paraId="4CE1F4C7" w14:textId="1B42A92D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name: '</w:t>
      </w:r>
      <w:proofErr w:type="spellStart"/>
      <w:r w:rsidR="003D1625">
        <w:rPr>
          <w:sz w:val="18"/>
          <w:szCs w:val="18"/>
        </w:rPr>
        <w:t>r</w:t>
      </w:r>
      <w:r w:rsidRPr="00BC290C">
        <w:rPr>
          <w:sz w:val="18"/>
          <w:szCs w:val="18"/>
        </w:rPr>
        <w:t>eva</w:t>
      </w:r>
      <w:proofErr w:type="spellEnd"/>
      <w:r w:rsidRPr="00BC290C">
        <w:rPr>
          <w:sz w:val="18"/>
          <w:szCs w:val="18"/>
        </w:rPr>
        <w:t>',</w:t>
      </w:r>
    </w:p>
    <w:p w14:paraId="13784A24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email: 'reva@gmail.com',</w:t>
      </w:r>
    </w:p>
    <w:p w14:paraId="08C10460" w14:textId="531A869E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role: 'student'</w:t>
      </w:r>
    </w:p>
    <w:p w14:paraId="3BAB3503" w14:textId="5FF6D86B" w:rsidR="009A0102" w:rsidRPr="00BC290C" w:rsidRDefault="009A0102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attendance: 'absent'</w:t>
      </w:r>
    </w:p>
    <w:p w14:paraId="62C67BB0" w14:textId="524E4C0B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>}</w:t>
      </w:r>
    </w:p>
    <w:p w14:paraId="0ABF668B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>{</w:t>
      </w:r>
    </w:p>
    <w:p w14:paraId="6BCD8B68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_id: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('65e3361b39048f209b3ec554'),</w:t>
      </w:r>
    </w:p>
    <w:p w14:paraId="4769F55D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</w:t>
      </w:r>
      <w:proofErr w:type="spellStart"/>
      <w:r w:rsidRPr="00BC290C">
        <w:rPr>
          <w:sz w:val="18"/>
          <w:szCs w:val="18"/>
        </w:rPr>
        <w:t>userid</w:t>
      </w:r>
      <w:proofErr w:type="spellEnd"/>
      <w:r w:rsidRPr="00BC290C">
        <w:rPr>
          <w:sz w:val="18"/>
          <w:szCs w:val="18"/>
        </w:rPr>
        <w:t>: 2,</w:t>
      </w:r>
    </w:p>
    <w:p w14:paraId="46F6CFDE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name: '</w:t>
      </w:r>
      <w:proofErr w:type="spellStart"/>
      <w:r w:rsidRPr="00BC290C">
        <w:rPr>
          <w:sz w:val="18"/>
          <w:szCs w:val="18"/>
        </w:rPr>
        <w:t>kumari</w:t>
      </w:r>
      <w:proofErr w:type="spellEnd"/>
      <w:r w:rsidRPr="00BC290C">
        <w:rPr>
          <w:sz w:val="18"/>
          <w:szCs w:val="18"/>
        </w:rPr>
        <w:t>',</w:t>
      </w:r>
    </w:p>
    <w:p w14:paraId="059164BF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email: 'kumari@gmail.com',</w:t>
      </w:r>
    </w:p>
    <w:p w14:paraId="35D2B8D9" w14:textId="5FC3E8E4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role: 'mentor'</w:t>
      </w:r>
    </w:p>
    <w:p w14:paraId="79CA5C79" w14:textId="3736F9D1" w:rsidR="009A0102" w:rsidRPr="00BC290C" w:rsidRDefault="009A0102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attendance: 'absent'</w:t>
      </w:r>
    </w:p>
    <w:p w14:paraId="20C81AF0" w14:textId="4F50FF2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>}</w:t>
      </w:r>
    </w:p>
    <w:p w14:paraId="00AF9931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>{</w:t>
      </w:r>
    </w:p>
    <w:p w14:paraId="6B9494BC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_id: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('65e3361b39048f209b3ec555'),</w:t>
      </w:r>
    </w:p>
    <w:p w14:paraId="3E1AE962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</w:t>
      </w:r>
      <w:proofErr w:type="spellStart"/>
      <w:r w:rsidRPr="00BC290C">
        <w:rPr>
          <w:sz w:val="18"/>
          <w:szCs w:val="18"/>
        </w:rPr>
        <w:t>userid</w:t>
      </w:r>
      <w:proofErr w:type="spellEnd"/>
      <w:r w:rsidRPr="00BC290C">
        <w:rPr>
          <w:sz w:val="18"/>
          <w:szCs w:val="18"/>
        </w:rPr>
        <w:t>: 3,</w:t>
      </w:r>
    </w:p>
    <w:p w14:paraId="29782800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name: 'Gopi',</w:t>
      </w:r>
    </w:p>
    <w:p w14:paraId="01A341D9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email: 'gopi@gamil.com',</w:t>
      </w:r>
    </w:p>
    <w:p w14:paraId="6F21DDFF" w14:textId="1BD95B76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role: 'student'</w:t>
      </w:r>
    </w:p>
    <w:p w14:paraId="7C96887E" w14:textId="642B9E73" w:rsidR="009A0102" w:rsidRPr="00BC290C" w:rsidRDefault="009A0102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attendance: 'present'</w:t>
      </w:r>
    </w:p>
    <w:p w14:paraId="715956A7" w14:textId="3AB961C2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>}</w:t>
      </w:r>
    </w:p>
    <w:p w14:paraId="7F97FB4D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>{</w:t>
      </w:r>
    </w:p>
    <w:p w14:paraId="0490C5FE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_id: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('65e3361b39048f209b3ec556'),</w:t>
      </w:r>
    </w:p>
    <w:p w14:paraId="41084F0E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</w:t>
      </w:r>
      <w:proofErr w:type="spellStart"/>
      <w:r w:rsidRPr="00BC290C">
        <w:rPr>
          <w:sz w:val="18"/>
          <w:szCs w:val="18"/>
        </w:rPr>
        <w:t>userid</w:t>
      </w:r>
      <w:proofErr w:type="spellEnd"/>
      <w:r w:rsidRPr="00BC290C">
        <w:rPr>
          <w:sz w:val="18"/>
          <w:szCs w:val="18"/>
        </w:rPr>
        <w:t>: 4,</w:t>
      </w:r>
    </w:p>
    <w:p w14:paraId="76CDA53F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name: '</w:t>
      </w:r>
      <w:proofErr w:type="spellStart"/>
      <w:r w:rsidRPr="00BC290C">
        <w:rPr>
          <w:sz w:val="18"/>
          <w:szCs w:val="18"/>
        </w:rPr>
        <w:t>priya</w:t>
      </w:r>
      <w:proofErr w:type="spellEnd"/>
      <w:r w:rsidRPr="00BC290C">
        <w:rPr>
          <w:sz w:val="18"/>
          <w:szCs w:val="18"/>
        </w:rPr>
        <w:t>',</w:t>
      </w:r>
    </w:p>
    <w:p w14:paraId="4A4967EF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email: 'priya@gamil.com',</w:t>
      </w:r>
    </w:p>
    <w:p w14:paraId="7D251403" w14:textId="786A95C3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role: 'student'</w:t>
      </w:r>
    </w:p>
    <w:p w14:paraId="2C0060F0" w14:textId="64D1F4D4" w:rsidR="009A0102" w:rsidRPr="00BC290C" w:rsidRDefault="009A0102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attendance: 'present'</w:t>
      </w:r>
    </w:p>
    <w:p w14:paraId="74E821BF" w14:textId="7AB9F7C1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>}</w:t>
      </w:r>
    </w:p>
    <w:p w14:paraId="5B2408E9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>{</w:t>
      </w:r>
    </w:p>
    <w:p w14:paraId="1076CA29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_id: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('65e3361b39048f209b3ec557'),</w:t>
      </w:r>
    </w:p>
    <w:p w14:paraId="38362F82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</w:t>
      </w:r>
      <w:proofErr w:type="spellStart"/>
      <w:r w:rsidRPr="00BC290C">
        <w:rPr>
          <w:sz w:val="18"/>
          <w:szCs w:val="18"/>
        </w:rPr>
        <w:t>uerid</w:t>
      </w:r>
      <w:proofErr w:type="spellEnd"/>
      <w:r w:rsidRPr="00BC290C">
        <w:rPr>
          <w:sz w:val="18"/>
          <w:szCs w:val="18"/>
        </w:rPr>
        <w:t>: 5,</w:t>
      </w:r>
    </w:p>
    <w:p w14:paraId="11C952F0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name: '</w:t>
      </w:r>
      <w:proofErr w:type="spellStart"/>
      <w:r w:rsidRPr="00BC290C">
        <w:rPr>
          <w:sz w:val="18"/>
          <w:szCs w:val="18"/>
        </w:rPr>
        <w:t>kani</w:t>
      </w:r>
      <w:proofErr w:type="spellEnd"/>
      <w:r w:rsidRPr="00BC290C">
        <w:rPr>
          <w:sz w:val="18"/>
          <w:szCs w:val="18"/>
        </w:rPr>
        <w:t>',</w:t>
      </w:r>
    </w:p>
    <w:p w14:paraId="737F8A51" w14:textId="77777777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lastRenderedPageBreak/>
        <w:t xml:space="preserve">  email: 'kani@gmail.com',</w:t>
      </w:r>
    </w:p>
    <w:p w14:paraId="7EEA2A0D" w14:textId="65AA47F3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role: 'student'</w:t>
      </w:r>
    </w:p>
    <w:p w14:paraId="50971470" w14:textId="4C187363" w:rsidR="009A0102" w:rsidRPr="00BC290C" w:rsidRDefault="009A0102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attendance: 'present'</w:t>
      </w:r>
    </w:p>
    <w:p w14:paraId="4B629376" w14:textId="1AE5DA8D" w:rsidR="00E359E4" w:rsidRPr="00BC290C" w:rsidRDefault="00E359E4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>}</w:t>
      </w:r>
    </w:p>
    <w:p w14:paraId="7EFE15FB" w14:textId="55A76DF3" w:rsidR="009C6F68" w:rsidRPr="00BC290C" w:rsidRDefault="00CC0102" w:rsidP="00E359E4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</w:t>
      </w:r>
    </w:p>
    <w:p w14:paraId="1331DEC5" w14:textId="7B3BD6B9" w:rsidR="00CC0102" w:rsidRPr="00BC290C" w:rsidRDefault="00CC0102" w:rsidP="00E359E4">
      <w:pPr>
        <w:rPr>
          <w:sz w:val="18"/>
          <w:szCs w:val="18"/>
        </w:rPr>
      </w:pPr>
    </w:p>
    <w:p w14:paraId="41A96906" w14:textId="586BA171" w:rsidR="00CC0102" w:rsidRPr="00BC290C" w:rsidRDefault="00CC0102" w:rsidP="004B5DC5">
      <w:pPr>
        <w:pStyle w:val="ListParagraph"/>
        <w:numPr>
          <w:ilvl w:val="0"/>
          <w:numId w:val="29"/>
        </w:numPr>
        <w:rPr>
          <w:sz w:val="18"/>
          <w:szCs w:val="18"/>
        </w:rPr>
      </w:pPr>
      <w:proofErr w:type="spellStart"/>
      <w:r w:rsidRPr="00BC290C">
        <w:rPr>
          <w:sz w:val="18"/>
          <w:szCs w:val="18"/>
        </w:rPr>
        <w:t>Companydrives</w:t>
      </w:r>
      <w:proofErr w:type="spellEnd"/>
      <w:r w:rsidRPr="00BC290C">
        <w:rPr>
          <w:sz w:val="18"/>
          <w:szCs w:val="18"/>
        </w:rPr>
        <w:t xml:space="preserve"> collection:</w:t>
      </w:r>
    </w:p>
    <w:p w14:paraId="799CA805" w14:textId="77777777" w:rsidR="00CC0102" w:rsidRPr="00BC290C" w:rsidRDefault="00CC0102" w:rsidP="00E359E4">
      <w:pPr>
        <w:rPr>
          <w:sz w:val="18"/>
          <w:szCs w:val="18"/>
        </w:rPr>
      </w:pPr>
    </w:p>
    <w:p w14:paraId="452BAEA4" w14:textId="77777777" w:rsidR="009C6F68" w:rsidRPr="00BC290C" w:rsidRDefault="009C6F68" w:rsidP="009C6F68">
      <w:pPr>
        <w:rPr>
          <w:sz w:val="18"/>
          <w:szCs w:val="18"/>
        </w:rPr>
      </w:pPr>
      <w:proofErr w:type="spellStart"/>
      <w:proofErr w:type="gramStart"/>
      <w:r w:rsidRPr="00BC290C">
        <w:rPr>
          <w:sz w:val="18"/>
          <w:szCs w:val="18"/>
        </w:rPr>
        <w:t>db.companydrives</w:t>
      </w:r>
      <w:proofErr w:type="gramEnd"/>
      <w:r w:rsidRPr="00BC290C">
        <w:rPr>
          <w:sz w:val="18"/>
          <w:szCs w:val="18"/>
        </w:rPr>
        <w:t>.insertMany</w:t>
      </w:r>
      <w:proofErr w:type="spellEnd"/>
      <w:r w:rsidRPr="00BC290C">
        <w:rPr>
          <w:sz w:val="18"/>
          <w:szCs w:val="18"/>
        </w:rPr>
        <w:t>([</w:t>
      </w:r>
    </w:p>
    <w:p w14:paraId="37D794A8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{</w:t>
      </w:r>
    </w:p>
    <w:p w14:paraId="646ECB05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drive_date</w:t>
      </w:r>
      <w:proofErr w:type="spellEnd"/>
      <w:r w:rsidRPr="00BC290C">
        <w:rPr>
          <w:sz w:val="18"/>
          <w:szCs w:val="18"/>
        </w:rPr>
        <w:t xml:space="preserve">: </w:t>
      </w:r>
      <w:proofErr w:type="gramStart"/>
      <w:r w:rsidRPr="00BC290C">
        <w:rPr>
          <w:sz w:val="18"/>
          <w:szCs w:val="18"/>
        </w:rPr>
        <w:t>{ $</w:t>
      </w:r>
      <w:proofErr w:type="spellStart"/>
      <w:proofErr w:type="gramEnd"/>
      <w:r w:rsidRPr="00BC290C">
        <w:rPr>
          <w:sz w:val="18"/>
          <w:szCs w:val="18"/>
        </w:rPr>
        <w:t>gte</w:t>
      </w:r>
      <w:proofErr w:type="spellEnd"/>
      <w:r w:rsidRPr="00BC290C">
        <w:rPr>
          <w:sz w:val="18"/>
          <w:szCs w:val="18"/>
        </w:rPr>
        <w:t>: '2020-10-01', $</w:t>
      </w:r>
      <w:proofErr w:type="spellStart"/>
      <w:r w:rsidRPr="00BC290C">
        <w:rPr>
          <w:sz w:val="18"/>
          <w:szCs w:val="18"/>
        </w:rPr>
        <w:t>lte</w:t>
      </w:r>
      <w:proofErr w:type="spellEnd"/>
      <w:r w:rsidRPr="00BC290C">
        <w:rPr>
          <w:sz w:val="18"/>
          <w:szCs w:val="18"/>
        </w:rPr>
        <w:t>: '2020-10-15' },</w:t>
      </w:r>
    </w:p>
    <w:p w14:paraId="096F5E6E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placement_status</w:t>
      </w:r>
      <w:proofErr w:type="spellEnd"/>
      <w:r w:rsidRPr="00BC290C">
        <w:rPr>
          <w:sz w:val="18"/>
          <w:szCs w:val="18"/>
        </w:rPr>
        <w:t>: 'appeared',</w:t>
      </w:r>
    </w:p>
    <w:p w14:paraId="10864CC0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user_id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('65e3361b39048f209b3ec553')</w:t>
      </w:r>
    </w:p>
    <w:p w14:paraId="0B3B0A5D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},</w:t>
      </w:r>
    </w:p>
    <w:p w14:paraId="7309567E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{</w:t>
      </w:r>
    </w:p>
    <w:p w14:paraId="48480F44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drive_date</w:t>
      </w:r>
      <w:proofErr w:type="spellEnd"/>
      <w:r w:rsidRPr="00BC290C">
        <w:rPr>
          <w:sz w:val="18"/>
          <w:szCs w:val="18"/>
        </w:rPr>
        <w:t xml:space="preserve">: </w:t>
      </w:r>
      <w:proofErr w:type="gramStart"/>
      <w:r w:rsidRPr="00BC290C">
        <w:rPr>
          <w:sz w:val="18"/>
          <w:szCs w:val="18"/>
        </w:rPr>
        <w:t>{ $</w:t>
      </w:r>
      <w:proofErr w:type="spellStart"/>
      <w:proofErr w:type="gramEnd"/>
      <w:r w:rsidRPr="00BC290C">
        <w:rPr>
          <w:sz w:val="18"/>
          <w:szCs w:val="18"/>
        </w:rPr>
        <w:t>gte</w:t>
      </w:r>
      <w:proofErr w:type="spellEnd"/>
      <w:r w:rsidRPr="00BC290C">
        <w:rPr>
          <w:sz w:val="18"/>
          <w:szCs w:val="18"/>
        </w:rPr>
        <w:t>: '2020-10-15', $</w:t>
      </w:r>
      <w:proofErr w:type="spellStart"/>
      <w:r w:rsidRPr="00BC290C">
        <w:rPr>
          <w:sz w:val="18"/>
          <w:szCs w:val="18"/>
        </w:rPr>
        <w:t>lte</w:t>
      </w:r>
      <w:proofErr w:type="spellEnd"/>
      <w:r w:rsidRPr="00BC290C">
        <w:rPr>
          <w:sz w:val="18"/>
          <w:szCs w:val="18"/>
        </w:rPr>
        <w:t>: '2020-10-31' },</w:t>
      </w:r>
    </w:p>
    <w:p w14:paraId="0F7E8856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placement_status</w:t>
      </w:r>
      <w:proofErr w:type="spellEnd"/>
      <w:r w:rsidRPr="00BC290C">
        <w:rPr>
          <w:sz w:val="18"/>
          <w:szCs w:val="18"/>
        </w:rPr>
        <w:t>: 'appeared',</w:t>
      </w:r>
    </w:p>
    <w:p w14:paraId="0440FC8D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user_id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('65e3361b39048f209b3ec554')</w:t>
      </w:r>
    </w:p>
    <w:p w14:paraId="4C254E44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},</w:t>
      </w:r>
    </w:p>
    <w:p w14:paraId="4E386483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{</w:t>
      </w:r>
    </w:p>
    <w:p w14:paraId="6474DF50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drive_date</w:t>
      </w:r>
      <w:proofErr w:type="spellEnd"/>
      <w:r w:rsidRPr="00BC290C">
        <w:rPr>
          <w:sz w:val="18"/>
          <w:szCs w:val="18"/>
        </w:rPr>
        <w:t xml:space="preserve">: </w:t>
      </w:r>
      <w:proofErr w:type="gramStart"/>
      <w:r w:rsidRPr="00BC290C">
        <w:rPr>
          <w:sz w:val="18"/>
          <w:szCs w:val="18"/>
        </w:rPr>
        <w:t>{ $</w:t>
      </w:r>
      <w:proofErr w:type="spellStart"/>
      <w:proofErr w:type="gramEnd"/>
      <w:r w:rsidRPr="00BC290C">
        <w:rPr>
          <w:sz w:val="18"/>
          <w:szCs w:val="18"/>
        </w:rPr>
        <w:t>gte</w:t>
      </w:r>
      <w:proofErr w:type="spellEnd"/>
      <w:r w:rsidRPr="00BC290C">
        <w:rPr>
          <w:sz w:val="18"/>
          <w:szCs w:val="18"/>
        </w:rPr>
        <w:t>: '2020-11-01', $</w:t>
      </w:r>
      <w:proofErr w:type="spellStart"/>
      <w:r w:rsidRPr="00BC290C">
        <w:rPr>
          <w:sz w:val="18"/>
          <w:szCs w:val="18"/>
        </w:rPr>
        <w:t>lte</w:t>
      </w:r>
      <w:proofErr w:type="spellEnd"/>
      <w:r w:rsidRPr="00BC290C">
        <w:rPr>
          <w:sz w:val="18"/>
          <w:szCs w:val="18"/>
        </w:rPr>
        <w:t>: '2020-11-15' },</w:t>
      </w:r>
    </w:p>
    <w:p w14:paraId="72A7E537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placement_status</w:t>
      </w:r>
      <w:proofErr w:type="spellEnd"/>
      <w:r w:rsidRPr="00BC290C">
        <w:rPr>
          <w:sz w:val="18"/>
          <w:szCs w:val="18"/>
        </w:rPr>
        <w:t>: 'placed',</w:t>
      </w:r>
    </w:p>
    <w:p w14:paraId="2E115110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user_id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('65e3361b39048f209b3ec555')</w:t>
      </w:r>
    </w:p>
    <w:p w14:paraId="695FA3CF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},</w:t>
      </w:r>
    </w:p>
    <w:p w14:paraId="151C239A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{</w:t>
      </w:r>
    </w:p>
    <w:p w14:paraId="738E97E5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drive_date</w:t>
      </w:r>
      <w:proofErr w:type="spellEnd"/>
      <w:r w:rsidRPr="00BC290C">
        <w:rPr>
          <w:sz w:val="18"/>
          <w:szCs w:val="18"/>
        </w:rPr>
        <w:t xml:space="preserve">: </w:t>
      </w:r>
      <w:proofErr w:type="gramStart"/>
      <w:r w:rsidRPr="00BC290C">
        <w:rPr>
          <w:sz w:val="18"/>
          <w:szCs w:val="18"/>
        </w:rPr>
        <w:t>{ $</w:t>
      </w:r>
      <w:proofErr w:type="spellStart"/>
      <w:proofErr w:type="gramEnd"/>
      <w:r w:rsidRPr="00BC290C">
        <w:rPr>
          <w:sz w:val="18"/>
          <w:szCs w:val="18"/>
        </w:rPr>
        <w:t>gte</w:t>
      </w:r>
      <w:proofErr w:type="spellEnd"/>
      <w:r w:rsidRPr="00BC290C">
        <w:rPr>
          <w:sz w:val="18"/>
          <w:szCs w:val="18"/>
        </w:rPr>
        <w:t>: '2020-11-06', $</w:t>
      </w:r>
      <w:proofErr w:type="spellStart"/>
      <w:r w:rsidRPr="00BC290C">
        <w:rPr>
          <w:sz w:val="18"/>
          <w:szCs w:val="18"/>
        </w:rPr>
        <w:t>lte</w:t>
      </w:r>
      <w:proofErr w:type="spellEnd"/>
      <w:r w:rsidRPr="00BC290C">
        <w:rPr>
          <w:sz w:val="18"/>
          <w:szCs w:val="18"/>
        </w:rPr>
        <w:t>: '2020-11-30' },</w:t>
      </w:r>
    </w:p>
    <w:p w14:paraId="40661AF0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placement_status</w:t>
      </w:r>
      <w:proofErr w:type="spellEnd"/>
      <w:r w:rsidRPr="00BC290C">
        <w:rPr>
          <w:sz w:val="18"/>
          <w:szCs w:val="18"/>
        </w:rPr>
        <w:t>: 'placed',</w:t>
      </w:r>
    </w:p>
    <w:p w14:paraId="28242EA6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user_id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('65e3361b39048f209b3ec556')</w:t>
      </w:r>
    </w:p>
    <w:p w14:paraId="0F1E5865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},</w:t>
      </w:r>
    </w:p>
    <w:p w14:paraId="1A31D61D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{</w:t>
      </w:r>
    </w:p>
    <w:p w14:paraId="04EFCB97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drive_date</w:t>
      </w:r>
      <w:proofErr w:type="spellEnd"/>
      <w:r w:rsidRPr="00BC290C">
        <w:rPr>
          <w:sz w:val="18"/>
          <w:szCs w:val="18"/>
        </w:rPr>
        <w:t xml:space="preserve">: </w:t>
      </w:r>
      <w:proofErr w:type="gramStart"/>
      <w:r w:rsidRPr="00BC290C">
        <w:rPr>
          <w:sz w:val="18"/>
          <w:szCs w:val="18"/>
        </w:rPr>
        <w:t>{ $</w:t>
      </w:r>
      <w:proofErr w:type="spellStart"/>
      <w:proofErr w:type="gramEnd"/>
      <w:r w:rsidRPr="00BC290C">
        <w:rPr>
          <w:sz w:val="18"/>
          <w:szCs w:val="18"/>
        </w:rPr>
        <w:t>gte</w:t>
      </w:r>
      <w:proofErr w:type="spellEnd"/>
      <w:r w:rsidRPr="00BC290C">
        <w:rPr>
          <w:sz w:val="18"/>
          <w:szCs w:val="18"/>
        </w:rPr>
        <w:t>: '2020-12-01', $</w:t>
      </w:r>
      <w:proofErr w:type="spellStart"/>
      <w:r w:rsidRPr="00BC290C">
        <w:rPr>
          <w:sz w:val="18"/>
          <w:szCs w:val="18"/>
        </w:rPr>
        <w:t>lte</w:t>
      </w:r>
      <w:proofErr w:type="spellEnd"/>
      <w:r w:rsidRPr="00BC290C">
        <w:rPr>
          <w:sz w:val="18"/>
          <w:szCs w:val="18"/>
        </w:rPr>
        <w:t>: '2020-12-15' },</w:t>
      </w:r>
    </w:p>
    <w:p w14:paraId="7E62040B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placement_status</w:t>
      </w:r>
      <w:proofErr w:type="spellEnd"/>
      <w:r w:rsidRPr="00BC290C">
        <w:rPr>
          <w:sz w:val="18"/>
          <w:szCs w:val="18"/>
        </w:rPr>
        <w:t>: 'placed',</w:t>
      </w:r>
    </w:p>
    <w:p w14:paraId="11420FF0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</w:t>
      </w:r>
      <w:proofErr w:type="spellStart"/>
      <w:r w:rsidRPr="00BC290C">
        <w:rPr>
          <w:sz w:val="18"/>
          <w:szCs w:val="18"/>
        </w:rPr>
        <w:t>user_id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('65e3361b39048f209b3ec557')</w:t>
      </w:r>
    </w:p>
    <w:p w14:paraId="2E6A1A11" w14:textId="77777777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}</w:t>
      </w:r>
    </w:p>
    <w:p w14:paraId="74E35842" w14:textId="7289AE1B" w:rsidR="009C6F68" w:rsidRPr="00BC290C" w:rsidRDefault="009C6F68" w:rsidP="009C6F68">
      <w:pPr>
        <w:rPr>
          <w:sz w:val="18"/>
          <w:szCs w:val="18"/>
        </w:rPr>
      </w:pPr>
      <w:r w:rsidRPr="00BC290C">
        <w:rPr>
          <w:sz w:val="18"/>
          <w:szCs w:val="18"/>
        </w:rPr>
        <w:t>]);</w:t>
      </w:r>
    </w:p>
    <w:p w14:paraId="26E93AE5" w14:textId="5C852B0C" w:rsidR="00A7068B" w:rsidRPr="00BC290C" w:rsidRDefault="00A7068B" w:rsidP="009C6F68">
      <w:pPr>
        <w:rPr>
          <w:sz w:val="18"/>
          <w:szCs w:val="18"/>
        </w:rPr>
      </w:pPr>
    </w:p>
    <w:p w14:paraId="7BD14C9D" w14:textId="6B0005C4" w:rsidR="00A7068B" w:rsidRPr="00BC290C" w:rsidRDefault="00A7068B" w:rsidP="004B5DC5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BC290C">
        <w:rPr>
          <w:sz w:val="18"/>
          <w:szCs w:val="18"/>
        </w:rPr>
        <w:t>Task collection:</w:t>
      </w:r>
    </w:p>
    <w:p w14:paraId="293D2140" w14:textId="77777777" w:rsidR="00A7068B" w:rsidRPr="00A7068B" w:rsidRDefault="00A7068B" w:rsidP="00A7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proofErr w:type="gram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db.task</w:t>
      </w:r>
      <w:proofErr w:type="gram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.insertMany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([</w:t>
      </w:r>
    </w:p>
    <w:p w14:paraId="29316C11" w14:textId="77777777" w:rsidR="00A7068B" w:rsidRPr="00A7068B" w:rsidRDefault="00A7068B" w:rsidP="00A7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gram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{ date</w:t>
      </w:r>
      <w:proofErr w:type="gram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"2020-10-15 to 2020-10-31", status: "not completed",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("65e41a6539048f209b3ec55d"),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("65e3361b39048f209b3ec553") },</w:t>
      </w:r>
    </w:p>
    <w:p w14:paraId="680B9D84" w14:textId="77777777" w:rsidR="00A7068B" w:rsidRPr="00A7068B" w:rsidRDefault="00A7068B" w:rsidP="00A7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gram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{ date</w:t>
      </w:r>
      <w:proofErr w:type="gram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"2020-11-01 to 2020-11-15", status: "completed",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("65e41a6539048f209b3ec55e"),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("65e3361b39048f209b3ec554") },</w:t>
      </w:r>
    </w:p>
    <w:p w14:paraId="20A6CCE3" w14:textId="77777777" w:rsidR="00A7068B" w:rsidRPr="00A7068B" w:rsidRDefault="00A7068B" w:rsidP="00A7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gram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{ date</w:t>
      </w:r>
      <w:proofErr w:type="gram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"2020-11-16 to 2020-11-30", status: "completed",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("65e41a6539048f209b3ec55f"),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("65e3361b39048f209b3ec555") },</w:t>
      </w:r>
    </w:p>
    <w:p w14:paraId="3A0EE493" w14:textId="77777777" w:rsidR="00A7068B" w:rsidRPr="00A7068B" w:rsidRDefault="00A7068B" w:rsidP="00A7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gram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{ date</w:t>
      </w:r>
      <w:proofErr w:type="gram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"2020-12-01 to 2020-12-15", status: "not completed",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("65e41a6539048f209b3ec560"),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("65e3361b39048f209b3ec556") },</w:t>
      </w:r>
    </w:p>
    <w:p w14:paraId="6863B983" w14:textId="77777777" w:rsidR="00A7068B" w:rsidRPr="00A7068B" w:rsidRDefault="00A7068B" w:rsidP="00A7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gram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{ date</w:t>
      </w:r>
      <w:proofErr w:type="gram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"2020-12-16 to 2020-12-31", status: "not completed",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("65e41a6539048f209b3ec561"),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("65e3361b39048f209b3ec557") }</w:t>
      </w:r>
    </w:p>
    <w:p w14:paraId="54D0B5D3" w14:textId="77777777" w:rsidR="00A7068B" w:rsidRPr="00A7068B" w:rsidRDefault="00A7068B" w:rsidP="00A7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A7068B">
        <w:rPr>
          <w:rFonts w:ascii="inherit" w:eastAsia="Times New Roman" w:hAnsi="inherit" w:cs="Courier New"/>
          <w:sz w:val="18"/>
          <w:szCs w:val="18"/>
          <w:lang w:val="en-IN" w:eastAsia="en-IN"/>
        </w:rPr>
        <w:t>]);</w:t>
      </w:r>
    </w:p>
    <w:p w14:paraId="75A858BB" w14:textId="673DB6ED" w:rsidR="00CC0102" w:rsidRPr="00BC290C" w:rsidRDefault="00A7068B" w:rsidP="004B5DC5">
      <w:pPr>
        <w:rPr>
          <w:sz w:val="18"/>
          <w:szCs w:val="18"/>
        </w:rPr>
      </w:pPr>
      <w:r w:rsidRPr="00BC290C">
        <w:rPr>
          <w:rFonts w:ascii="Source Code Pro" w:eastAsia="Times New Roman" w:hAnsi="Source Code Pro" w:cs="Times New Roman"/>
          <w:color w:val="F9FBFA"/>
          <w:sz w:val="18"/>
          <w:szCs w:val="18"/>
          <w:lang w:val="en-IN" w:eastAsia="en-IN"/>
        </w:rPr>
        <w:br/>
      </w:r>
    </w:p>
    <w:p w14:paraId="6599B631" w14:textId="54EF6D4F" w:rsidR="004B5DC5" w:rsidRPr="00BC290C" w:rsidRDefault="004B5DC5" w:rsidP="0020375D">
      <w:pPr>
        <w:rPr>
          <w:sz w:val="18"/>
          <w:szCs w:val="18"/>
        </w:rPr>
      </w:pPr>
    </w:p>
    <w:p w14:paraId="0041650B" w14:textId="1589EC5F" w:rsidR="004B5DC5" w:rsidRPr="00BC290C" w:rsidRDefault="004B5DC5" w:rsidP="004B5DC5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BC290C">
        <w:rPr>
          <w:sz w:val="18"/>
          <w:szCs w:val="18"/>
        </w:rPr>
        <w:t>Attendance collection:</w:t>
      </w:r>
    </w:p>
    <w:p w14:paraId="50B44CB3" w14:textId="2FEF5D8C" w:rsidR="004B5DC5" w:rsidRPr="00BC290C" w:rsidRDefault="004B5DC5" w:rsidP="0020375D">
      <w:pPr>
        <w:rPr>
          <w:sz w:val="18"/>
          <w:szCs w:val="18"/>
        </w:rPr>
      </w:pPr>
    </w:p>
    <w:p w14:paraId="432E0304" w14:textId="77777777" w:rsidR="004B5DC5" w:rsidRPr="00BC290C" w:rsidRDefault="004B5DC5" w:rsidP="004B5DC5">
      <w:pPr>
        <w:rPr>
          <w:sz w:val="18"/>
          <w:szCs w:val="18"/>
        </w:rPr>
      </w:pPr>
      <w:proofErr w:type="spellStart"/>
      <w:proofErr w:type="gramStart"/>
      <w:r w:rsidRPr="00BC290C">
        <w:rPr>
          <w:sz w:val="18"/>
          <w:szCs w:val="18"/>
        </w:rPr>
        <w:t>db.attendance</w:t>
      </w:r>
      <w:proofErr w:type="gramEnd"/>
      <w:r w:rsidRPr="00BC290C">
        <w:rPr>
          <w:sz w:val="18"/>
          <w:szCs w:val="18"/>
        </w:rPr>
        <w:t>.insertMany</w:t>
      </w:r>
      <w:proofErr w:type="spellEnd"/>
      <w:r w:rsidRPr="00BC290C">
        <w:rPr>
          <w:sz w:val="18"/>
          <w:szCs w:val="18"/>
        </w:rPr>
        <w:t xml:space="preserve">([{ date: "2020-10-15 to 2020-10-31", </w:t>
      </w:r>
      <w:proofErr w:type="spellStart"/>
      <w:r w:rsidRPr="00BC290C">
        <w:rPr>
          <w:sz w:val="18"/>
          <w:szCs w:val="18"/>
        </w:rPr>
        <w:t>atn_status</w:t>
      </w:r>
      <w:proofErr w:type="spellEnd"/>
      <w:r w:rsidRPr="00BC290C">
        <w:rPr>
          <w:sz w:val="18"/>
          <w:szCs w:val="18"/>
        </w:rPr>
        <w:t xml:space="preserve">: "absent", </w:t>
      </w:r>
      <w:proofErr w:type="spellStart"/>
      <w:r w:rsidRPr="00BC290C">
        <w:rPr>
          <w:sz w:val="18"/>
          <w:szCs w:val="18"/>
        </w:rPr>
        <w:t>topic_id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 xml:space="preserve">("65e41a6539048f209b3ec55d"), </w:t>
      </w:r>
      <w:proofErr w:type="spellStart"/>
      <w:r w:rsidRPr="00BC290C">
        <w:rPr>
          <w:sz w:val="18"/>
          <w:szCs w:val="18"/>
        </w:rPr>
        <w:t>user_id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("65e3361b39048f209b3ec553") },</w:t>
      </w:r>
    </w:p>
    <w:p w14:paraId="57369707" w14:textId="77777777" w:rsidR="004B5DC5" w:rsidRPr="00BC290C" w:rsidRDefault="004B5DC5" w:rsidP="004B5DC5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</w:t>
      </w:r>
      <w:proofErr w:type="gramStart"/>
      <w:r w:rsidRPr="00BC290C">
        <w:rPr>
          <w:sz w:val="18"/>
          <w:szCs w:val="18"/>
        </w:rPr>
        <w:t>{ date</w:t>
      </w:r>
      <w:proofErr w:type="gramEnd"/>
      <w:r w:rsidRPr="00BC290C">
        <w:rPr>
          <w:sz w:val="18"/>
          <w:szCs w:val="18"/>
        </w:rPr>
        <w:t xml:space="preserve">: "2020-11-01 to 2020-11-15", </w:t>
      </w:r>
      <w:proofErr w:type="spellStart"/>
      <w:r w:rsidRPr="00BC290C">
        <w:rPr>
          <w:sz w:val="18"/>
          <w:szCs w:val="18"/>
        </w:rPr>
        <w:t>atn_status</w:t>
      </w:r>
      <w:proofErr w:type="spellEnd"/>
      <w:r w:rsidRPr="00BC290C">
        <w:rPr>
          <w:sz w:val="18"/>
          <w:szCs w:val="18"/>
        </w:rPr>
        <w:t xml:space="preserve">: "absent", </w:t>
      </w:r>
      <w:proofErr w:type="spellStart"/>
      <w:r w:rsidRPr="00BC290C">
        <w:rPr>
          <w:sz w:val="18"/>
          <w:szCs w:val="18"/>
        </w:rPr>
        <w:t>topic_id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 xml:space="preserve">("65e41a6539048f209b3ec55e"), </w:t>
      </w:r>
      <w:proofErr w:type="spellStart"/>
      <w:r w:rsidRPr="00BC290C">
        <w:rPr>
          <w:sz w:val="18"/>
          <w:szCs w:val="18"/>
        </w:rPr>
        <w:t>user_id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("65e3361b39048f209b3ec554") },</w:t>
      </w:r>
    </w:p>
    <w:p w14:paraId="644CDAEE" w14:textId="77777777" w:rsidR="004B5DC5" w:rsidRPr="00BC290C" w:rsidRDefault="004B5DC5" w:rsidP="004B5DC5">
      <w:pPr>
        <w:rPr>
          <w:sz w:val="18"/>
          <w:szCs w:val="18"/>
        </w:rPr>
      </w:pPr>
      <w:r w:rsidRPr="00BC290C">
        <w:rPr>
          <w:sz w:val="18"/>
          <w:szCs w:val="18"/>
        </w:rPr>
        <w:lastRenderedPageBreak/>
        <w:t xml:space="preserve">  </w:t>
      </w:r>
      <w:proofErr w:type="gramStart"/>
      <w:r w:rsidRPr="00BC290C">
        <w:rPr>
          <w:sz w:val="18"/>
          <w:szCs w:val="18"/>
        </w:rPr>
        <w:t>{ date</w:t>
      </w:r>
      <w:proofErr w:type="gramEnd"/>
      <w:r w:rsidRPr="00BC290C">
        <w:rPr>
          <w:sz w:val="18"/>
          <w:szCs w:val="18"/>
        </w:rPr>
        <w:t xml:space="preserve">: "2020-11-16 to 2020-11-30", </w:t>
      </w:r>
      <w:proofErr w:type="spellStart"/>
      <w:r w:rsidRPr="00BC290C">
        <w:rPr>
          <w:sz w:val="18"/>
          <w:szCs w:val="18"/>
        </w:rPr>
        <w:t>atn_status</w:t>
      </w:r>
      <w:proofErr w:type="spellEnd"/>
      <w:r w:rsidRPr="00BC290C">
        <w:rPr>
          <w:sz w:val="18"/>
          <w:szCs w:val="18"/>
        </w:rPr>
        <w:t xml:space="preserve">: "present", </w:t>
      </w:r>
      <w:proofErr w:type="spellStart"/>
      <w:r w:rsidRPr="00BC290C">
        <w:rPr>
          <w:sz w:val="18"/>
          <w:szCs w:val="18"/>
        </w:rPr>
        <w:t>topic_id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 xml:space="preserve">("65e41a6539048f209b3ec55f"), </w:t>
      </w:r>
      <w:proofErr w:type="spellStart"/>
      <w:r w:rsidRPr="00BC290C">
        <w:rPr>
          <w:sz w:val="18"/>
          <w:szCs w:val="18"/>
        </w:rPr>
        <w:t>user_id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("65e3361b39048f209b3ec555") },</w:t>
      </w:r>
    </w:p>
    <w:p w14:paraId="7377D22C" w14:textId="77777777" w:rsidR="004B5DC5" w:rsidRPr="00BC290C" w:rsidRDefault="004B5DC5" w:rsidP="004B5DC5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</w:t>
      </w:r>
      <w:proofErr w:type="gramStart"/>
      <w:r w:rsidRPr="00BC290C">
        <w:rPr>
          <w:sz w:val="18"/>
          <w:szCs w:val="18"/>
        </w:rPr>
        <w:t>{ date</w:t>
      </w:r>
      <w:proofErr w:type="gramEnd"/>
      <w:r w:rsidRPr="00BC290C">
        <w:rPr>
          <w:sz w:val="18"/>
          <w:szCs w:val="18"/>
        </w:rPr>
        <w:t xml:space="preserve">: "2020-12-01 to 2020-12-15", </w:t>
      </w:r>
      <w:proofErr w:type="spellStart"/>
      <w:r w:rsidRPr="00BC290C">
        <w:rPr>
          <w:sz w:val="18"/>
          <w:szCs w:val="18"/>
        </w:rPr>
        <w:t>atn_status</w:t>
      </w:r>
      <w:proofErr w:type="spellEnd"/>
      <w:r w:rsidRPr="00BC290C">
        <w:rPr>
          <w:sz w:val="18"/>
          <w:szCs w:val="18"/>
        </w:rPr>
        <w:t xml:space="preserve">: "present", </w:t>
      </w:r>
      <w:proofErr w:type="spellStart"/>
      <w:r w:rsidRPr="00BC290C">
        <w:rPr>
          <w:sz w:val="18"/>
          <w:szCs w:val="18"/>
        </w:rPr>
        <w:t>topic_id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 xml:space="preserve">("65e41a6539048f209b3ec560"), </w:t>
      </w:r>
      <w:proofErr w:type="spellStart"/>
      <w:r w:rsidRPr="00BC290C">
        <w:rPr>
          <w:sz w:val="18"/>
          <w:szCs w:val="18"/>
        </w:rPr>
        <w:t>user_id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("65e3361b39048f209b3ec556") },</w:t>
      </w:r>
    </w:p>
    <w:p w14:paraId="0CE49AA1" w14:textId="56C6C989" w:rsidR="004B5DC5" w:rsidRPr="00BC290C" w:rsidRDefault="004B5DC5" w:rsidP="004B5DC5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</w:t>
      </w:r>
      <w:proofErr w:type="gramStart"/>
      <w:r w:rsidRPr="00BC290C">
        <w:rPr>
          <w:sz w:val="18"/>
          <w:szCs w:val="18"/>
        </w:rPr>
        <w:t>{ date</w:t>
      </w:r>
      <w:proofErr w:type="gramEnd"/>
      <w:r w:rsidRPr="00BC290C">
        <w:rPr>
          <w:sz w:val="18"/>
          <w:szCs w:val="18"/>
        </w:rPr>
        <w:t xml:space="preserve">: "2020-12-16 to 2020-12-31", </w:t>
      </w:r>
      <w:proofErr w:type="spellStart"/>
      <w:r w:rsidRPr="00BC290C">
        <w:rPr>
          <w:sz w:val="18"/>
          <w:szCs w:val="18"/>
        </w:rPr>
        <w:t>atn_status</w:t>
      </w:r>
      <w:proofErr w:type="spellEnd"/>
      <w:r w:rsidRPr="00BC290C">
        <w:rPr>
          <w:sz w:val="18"/>
          <w:szCs w:val="18"/>
        </w:rPr>
        <w:t xml:space="preserve">: "present", </w:t>
      </w:r>
      <w:proofErr w:type="spellStart"/>
      <w:r w:rsidRPr="00BC290C">
        <w:rPr>
          <w:sz w:val="18"/>
          <w:szCs w:val="18"/>
        </w:rPr>
        <w:t>topic_id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 xml:space="preserve">("65e41a6539048f209b3ec561"), </w:t>
      </w:r>
      <w:proofErr w:type="spellStart"/>
      <w:r w:rsidRPr="00BC290C">
        <w:rPr>
          <w:sz w:val="18"/>
          <w:szCs w:val="18"/>
        </w:rPr>
        <w:t>user_id</w:t>
      </w:r>
      <w:proofErr w:type="spellEnd"/>
      <w:r w:rsidRPr="00BC290C">
        <w:rPr>
          <w:sz w:val="18"/>
          <w:szCs w:val="18"/>
        </w:rPr>
        <w:t xml:space="preserve">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("65e3361b39048f209b3ec557") }])</w:t>
      </w:r>
    </w:p>
    <w:p w14:paraId="5FB5110C" w14:textId="77777777" w:rsidR="00CC0102" w:rsidRPr="00BC290C" w:rsidRDefault="00CC0102" w:rsidP="0020375D">
      <w:pPr>
        <w:rPr>
          <w:sz w:val="18"/>
          <w:szCs w:val="18"/>
        </w:rPr>
      </w:pPr>
    </w:p>
    <w:p w14:paraId="68983340" w14:textId="6EA9CFF9" w:rsidR="00CC0102" w:rsidRPr="00BC290C" w:rsidRDefault="00CC0102" w:rsidP="004B5DC5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BC290C">
        <w:rPr>
          <w:sz w:val="18"/>
          <w:szCs w:val="18"/>
        </w:rPr>
        <w:t>Topic collection:</w:t>
      </w:r>
    </w:p>
    <w:p w14:paraId="55A7E80A" w14:textId="257D99FB" w:rsidR="00CC0102" w:rsidRPr="00BC290C" w:rsidRDefault="00CC0102" w:rsidP="0020375D">
      <w:pPr>
        <w:rPr>
          <w:sz w:val="18"/>
          <w:szCs w:val="18"/>
        </w:rPr>
      </w:pPr>
    </w:p>
    <w:p w14:paraId="5E88FD8F" w14:textId="77777777" w:rsidR="00CC0102" w:rsidRPr="00BC290C" w:rsidRDefault="00CC0102" w:rsidP="0020375D">
      <w:pPr>
        <w:rPr>
          <w:sz w:val="18"/>
          <w:szCs w:val="18"/>
        </w:rPr>
      </w:pPr>
    </w:p>
    <w:p w14:paraId="0255FE59" w14:textId="538D2383" w:rsidR="0020375D" w:rsidRPr="00BC290C" w:rsidRDefault="0020375D" w:rsidP="0020375D">
      <w:pPr>
        <w:rPr>
          <w:sz w:val="18"/>
          <w:szCs w:val="18"/>
        </w:rPr>
      </w:pPr>
      <w:proofErr w:type="gramStart"/>
      <w:r w:rsidRPr="00BC290C">
        <w:rPr>
          <w:sz w:val="18"/>
          <w:szCs w:val="18"/>
        </w:rPr>
        <w:t>db.topic</w:t>
      </w:r>
      <w:proofErr w:type="gramEnd"/>
      <w:r w:rsidRPr="00BC290C">
        <w:rPr>
          <w:sz w:val="18"/>
          <w:szCs w:val="18"/>
        </w:rPr>
        <w:t>.insertMany([{'topic_id':1,'month':'october','topicname':'fsd','user_id':ObjectId('65e3361b39048f209b3ec553')},{'topic_id':2,'month':'november','topicname':'aws','user_id':ObjectId('65e3361b39048f209b3ec554')</w:t>
      </w:r>
    </w:p>
    <w:p w14:paraId="23FD4B82" w14:textId="77777777" w:rsidR="0020375D" w:rsidRPr="00BC290C" w:rsidRDefault="0020375D" w:rsidP="0020375D">
      <w:pPr>
        <w:rPr>
          <w:sz w:val="18"/>
          <w:szCs w:val="18"/>
        </w:rPr>
      </w:pPr>
      <w:proofErr w:type="gramStart"/>
      <w:r w:rsidRPr="00BC290C">
        <w:rPr>
          <w:sz w:val="18"/>
          <w:szCs w:val="18"/>
        </w:rPr>
        <w:t>},{</w:t>
      </w:r>
      <w:proofErr w:type="gramEnd"/>
      <w:r w:rsidRPr="00BC290C">
        <w:rPr>
          <w:sz w:val="18"/>
          <w:szCs w:val="18"/>
        </w:rPr>
        <w:t>'topic_id':3,'month':'december','topicname':'testing','user_id':ObjectId('65e3361b39048f209b3ec555')},{'topic_id':4,'month':'january','tipicname':'cloudcomputing','user_id':ObjectId('65e3361b39048f209b3ec556')},{'topic_id':5,'month':'february','topicname':'digitalmarketing','user_id':ObjectId('65e3361b39048f209b3ec557')}]);</w:t>
      </w:r>
    </w:p>
    <w:p w14:paraId="03CA64C1" w14:textId="22D6C2D6" w:rsidR="005736FD" w:rsidRPr="00BC290C" w:rsidRDefault="005736FD" w:rsidP="0020375D">
      <w:pPr>
        <w:rPr>
          <w:sz w:val="18"/>
          <w:szCs w:val="18"/>
        </w:rPr>
      </w:pPr>
      <w:r w:rsidRPr="00BC290C">
        <w:rPr>
          <w:sz w:val="18"/>
          <w:szCs w:val="18"/>
        </w:rPr>
        <w:t>{</w:t>
      </w:r>
    </w:p>
    <w:p w14:paraId="068801D4" w14:textId="77777777" w:rsidR="005736FD" w:rsidRPr="00BC290C" w:rsidRDefault="005736FD" w:rsidP="005736FD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acknowledged: true,</w:t>
      </w:r>
    </w:p>
    <w:p w14:paraId="2ABAE0F5" w14:textId="77777777" w:rsidR="005736FD" w:rsidRPr="00BC290C" w:rsidRDefault="005736FD" w:rsidP="005736FD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</w:t>
      </w:r>
      <w:proofErr w:type="spellStart"/>
      <w:r w:rsidRPr="00BC290C">
        <w:rPr>
          <w:sz w:val="18"/>
          <w:szCs w:val="18"/>
        </w:rPr>
        <w:t>insertedIds</w:t>
      </w:r>
      <w:proofErr w:type="spellEnd"/>
      <w:r w:rsidRPr="00BC290C">
        <w:rPr>
          <w:sz w:val="18"/>
          <w:szCs w:val="18"/>
        </w:rPr>
        <w:t>: {</w:t>
      </w:r>
    </w:p>
    <w:p w14:paraId="5E54E0A8" w14:textId="77777777" w:rsidR="005736FD" w:rsidRPr="00BC290C" w:rsidRDefault="005736FD" w:rsidP="005736FD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'0':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('65e413f739048f209b3ec558'),</w:t>
      </w:r>
    </w:p>
    <w:p w14:paraId="793B7C12" w14:textId="77777777" w:rsidR="005736FD" w:rsidRPr="00BC290C" w:rsidRDefault="005736FD" w:rsidP="005736FD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'1':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('65e413f739048f209b3ec559'),</w:t>
      </w:r>
    </w:p>
    <w:p w14:paraId="7A13C615" w14:textId="1ABD6012" w:rsidR="005736FD" w:rsidRPr="00BC290C" w:rsidRDefault="005736FD" w:rsidP="005736FD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'2':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('65e413f739048f209b3ec55a'),</w:t>
      </w:r>
    </w:p>
    <w:p w14:paraId="6E1B4EB4" w14:textId="77777777" w:rsidR="005736FD" w:rsidRPr="00BC290C" w:rsidRDefault="005736FD" w:rsidP="005736FD">
      <w:pPr>
        <w:rPr>
          <w:sz w:val="18"/>
          <w:szCs w:val="18"/>
        </w:rPr>
      </w:pPr>
    </w:p>
    <w:p w14:paraId="63A30418" w14:textId="77777777" w:rsidR="005736FD" w:rsidRPr="00BC290C" w:rsidRDefault="005736FD" w:rsidP="005736FD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'3':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('65e413f739048f209b3ec55b'),</w:t>
      </w:r>
    </w:p>
    <w:p w14:paraId="7FE0FF48" w14:textId="77777777" w:rsidR="005736FD" w:rsidRPr="00BC290C" w:rsidRDefault="005736FD" w:rsidP="005736FD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  '4': </w:t>
      </w:r>
      <w:proofErr w:type="spellStart"/>
      <w:r w:rsidRPr="00BC290C">
        <w:rPr>
          <w:sz w:val="18"/>
          <w:szCs w:val="18"/>
        </w:rPr>
        <w:t>ObjectId</w:t>
      </w:r>
      <w:proofErr w:type="spellEnd"/>
      <w:r w:rsidRPr="00BC290C">
        <w:rPr>
          <w:sz w:val="18"/>
          <w:szCs w:val="18"/>
        </w:rPr>
        <w:t>('65e413f739048f209b3ec55c')</w:t>
      </w:r>
    </w:p>
    <w:p w14:paraId="75AE62F1" w14:textId="77777777" w:rsidR="005736FD" w:rsidRPr="00BC290C" w:rsidRDefault="005736FD" w:rsidP="005736FD">
      <w:pPr>
        <w:rPr>
          <w:sz w:val="18"/>
          <w:szCs w:val="18"/>
        </w:rPr>
      </w:pPr>
      <w:r w:rsidRPr="00BC290C">
        <w:rPr>
          <w:sz w:val="18"/>
          <w:szCs w:val="18"/>
        </w:rPr>
        <w:t xml:space="preserve">  }</w:t>
      </w:r>
    </w:p>
    <w:p w14:paraId="3E16A612" w14:textId="77777777" w:rsidR="005736FD" w:rsidRPr="00BC290C" w:rsidRDefault="005736FD" w:rsidP="005736FD">
      <w:pPr>
        <w:rPr>
          <w:sz w:val="18"/>
          <w:szCs w:val="18"/>
        </w:rPr>
      </w:pPr>
      <w:r w:rsidRPr="00BC290C">
        <w:rPr>
          <w:sz w:val="18"/>
          <w:szCs w:val="18"/>
        </w:rPr>
        <w:t>}</w:t>
      </w:r>
    </w:p>
    <w:p w14:paraId="353AD632" w14:textId="7C9CFEBD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proofErr w:type="gramStart"/>
      <w:r w:rsidRPr="005736FD">
        <w:rPr>
          <w:rFonts w:ascii="inherit" w:eastAsia="Times New Roman" w:hAnsi="inherit" w:cs="Courier New"/>
          <w:sz w:val="18"/>
          <w:szCs w:val="18"/>
          <w:lang w:val="en-IN" w:eastAsia="en-IN"/>
        </w:rPr>
        <w:t>db.topic</w:t>
      </w:r>
      <w:proofErr w:type="gramEnd"/>
      <w:r w:rsidRPr="005736FD">
        <w:rPr>
          <w:rFonts w:ascii="inherit" w:eastAsia="Times New Roman" w:hAnsi="inherit" w:cs="Courier New"/>
          <w:sz w:val="18"/>
          <w:szCs w:val="18"/>
          <w:lang w:val="en-IN" w:eastAsia="en-IN"/>
        </w:rPr>
        <w:t>.find</w:t>
      </w:r>
      <w:proofErr w:type="spellEnd"/>
      <w:r w:rsidRPr="005736FD">
        <w:rPr>
          <w:rFonts w:ascii="inherit" w:eastAsia="Times New Roman" w:hAnsi="inherit" w:cs="Courier New"/>
          <w:sz w:val="18"/>
          <w:szCs w:val="18"/>
          <w:lang w:val="en-IN" w:eastAsia="en-IN"/>
        </w:rPr>
        <w:t>()</w:t>
      </w:r>
    </w:p>
    <w:p w14:paraId="024B7D09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25087DC4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_id: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('65e413f739048f209b3ec558'),</w:t>
      </w:r>
    </w:p>
    <w:p w14:paraId="51CD8439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1,</w:t>
      </w:r>
    </w:p>
    <w:p w14:paraId="54565C24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month: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october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1019BE54" w14:textId="385FB728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topicname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fsd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</w:t>
      </w:r>
    </w:p>
    <w:p w14:paraId="4B0248BB" w14:textId="6AEFD402" w:rsidR="008E688D" w:rsidRPr="00BC290C" w:rsidRDefault="008E688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r w:rsidRPr="00BC290C">
        <w:rPr>
          <w:sz w:val="18"/>
          <w:szCs w:val="18"/>
        </w:rPr>
        <w:t>user_</w:t>
      </w:r>
      <w:proofErr w:type="gramStart"/>
      <w:r w:rsidRPr="00BC290C">
        <w:rPr>
          <w:sz w:val="18"/>
          <w:szCs w:val="18"/>
        </w:rPr>
        <w:t>id:ObjectId</w:t>
      </w:r>
      <w:proofErr w:type="spellEnd"/>
      <w:proofErr w:type="gramEnd"/>
      <w:r w:rsidRPr="00BC290C">
        <w:rPr>
          <w:sz w:val="18"/>
          <w:szCs w:val="18"/>
        </w:rPr>
        <w:t>('65e3361b39048f209b3ec553’)</w:t>
      </w:r>
    </w:p>
    <w:p w14:paraId="5D99FDF7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}{</w:t>
      </w:r>
    </w:p>
    <w:p w14:paraId="77B0CEA9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_id: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('65e413f739048f209b3ec559'),</w:t>
      </w:r>
    </w:p>
    <w:p w14:paraId="54F512BE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2,</w:t>
      </w:r>
    </w:p>
    <w:p w14:paraId="58DCEBD9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month: 'november',</w:t>
      </w:r>
    </w:p>
    <w:p w14:paraId="2E50C218" w14:textId="1B05A5DE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topicname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aws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</w:t>
      </w:r>
    </w:p>
    <w:p w14:paraId="5F1F8B08" w14:textId="77777777" w:rsidR="008E688D" w:rsidRPr="00BC290C" w:rsidRDefault="008E688D" w:rsidP="008E688D">
      <w:pPr>
        <w:rPr>
          <w:sz w:val="18"/>
          <w:szCs w:val="18"/>
        </w:rPr>
      </w:pPr>
      <w:r w:rsidRPr="00BC290C">
        <w:rPr>
          <w:sz w:val="18"/>
          <w:szCs w:val="18"/>
        </w:rPr>
        <w:t>user_id</w:t>
      </w:r>
      <w:proofErr w:type="gramStart"/>
      <w:r w:rsidRPr="00BC290C">
        <w:rPr>
          <w:sz w:val="18"/>
          <w:szCs w:val="18"/>
        </w:rPr>
        <w:t>':</w:t>
      </w:r>
      <w:proofErr w:type="spellStart"/>
      <w:r w:rsidRPr="00BC290C">
        <w:rPr>
          <w:sz w:val="18"/>
          <w:szCs w:val="18"/>
        </w:rPr>
        <w:t>ObjectId</w:t>
      </w:r>
      <w:proofErr w:type="spellEnd"/>
      <w:proofErr w:type="gramEnd"/>
      <w:r w:rsidRPr="00BC290C">
        <w:rPr>
          <w:sz w:val="18"/>
          <w:szCs w:val="18"/>
        </w:rPr>
        <w:t>('65e3361b39048f209b3ec554')</w:t>
      </w:r>
    </w:p>
    <w:p w14:paraId="45155A6E" w14:textId="50DD9164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}{</w:t>
      </w:r>
    </w:p>
    <w:p w14:paraId="5F3B0148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_id: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('65e413f739048f209b3ec55a'),</w:t>
      </w:r>
    </w:p>
    <w:p w14:paraId="75AD0065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3,</w:t>
      </w:r>
    </w:p>
    <w:p w14:paraId="08F50959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month: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december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3B74491D" w14:textId="3FCC1FD4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topicname: 'testing'</w:t>
      </w:r>
    </w:p>
    <w:p w14:paraId="14EDDCB0" w14:textId="1F351EE4" w:rsidR="008E688D" w:rsidRPr="00BC290C" w:rsidRDefault="008E688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r w:rsidRPr="00BC290C">
        <w:rPr>
          <w:sz w:val="18"/>
          <w:szCs w:val="18"/>
        </w:rPr>
        <w:t>user_</w:t>
      </w:r>
      <w:proofErr w:type="gramStart"/>
      <w:r w:rsidRPr="00BC290C">
        <w:rPr>
          <w:sz w:val="18"/>
          <w:szCs w:val="18"/>
        </w:rPr>
        <w:t>id:ObjectId</w:t>
      </w:r>
      <w:proofErr w:type="spellEnd"/>
      <w:proofErr w:type="gramEnd"/>
      <w:r w:rsidRPr="00BC290C">
        <w:rPr>
          <w:sz w:val="18"/>
          <w:szCs w:val="18"/>
        </w:rPr>
        <w:t>('65e3361b39048f209b3ec555'</w:t>
      </w:r>
    </w:p>
    <w:p w14:paraId="2ADCE424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}{</w:t>
      </w:r>
    </w:p>
    <w:p w14:paraId="7728FA1D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_id: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('65e413f739048f209b3ec55b'),</w:t>
      </w:r>
    </w:p>
    <w:p w14:paraId="7A101DD9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4,</w:t>
      </w:r>
    </w:p>
    <w:p w14:paraId="5755FCA6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month: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january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18CA5F06" w14:textId="226C3EF6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tipicname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cloudcomputing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</w:t>
      </w:r>
    </w:p>
    <w:p w14:paraId="2DB838B6" w14:textId="0F6473B0" w:rsidR="008E688D" w:rsidRPr="00BC290C" w:rsidRDefault="008E688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sz w:val="18"/>
          <w:szCs w:val="18"/>
        </w:rPr>
        <w:t>'user_id</w:t>
      </w:r>
      <w:proofErr w:type="gramStart"/>
      <w:r w:rsidRPr="00BC290C">
        <w:rPr>
          <w:sz w:val="18"/>
          <w:szCs w:val="18"/>
        </w:rPr>
        <w:t>':</w:t>
      </w:r>
      <w:proofErr w:type="spellStart"/>
      <w:r w:rsidRPr="00BC290C">
        <w:rPr>
          <w:sz w:val="18"/>
          <w:szCs w:val="18"/>
        </w:rPr>
        <w:t>ObjectId</w:t>
      </w:r>
      <w:proofErr w:type="spellEnd"/>
      <w:proofErr w:type="gramEnd"/>
      <w:r w:rsidRPr="00BC290C">
        <w:rPr>
          <w:sz w:val="18"/>
          <w:szCs w:val="18"/>
        </w:rPr>
        <w:t>('65e3361b39048f209b3ec556')</w:t>
      </w:r>
    </w:p>
    <w:p w14:paraId="6137A374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</w:p>
    <w:p w14:paraId="623C7383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44284CB2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_id: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('65e413f739048f209b3ec55b'),</w:t>
      </w:r>
    </w:p>
    <w:p w14:paraId="591315EA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4,</w:t>
      </w:r>
    </w:p>
    <w:p w14:paraId="4C3C9643" w14:textId="77777777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month: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january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4B5D6387" w14:textId="7D78F6C2" w:rsidR="005736FD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</w:t>
      </w:r>
      <w:r w:rsidR="00A7068B"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</w:t>
      </w: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picname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cloudcomputing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</w:t>
      </w:r>
    </w:p>
    <w:p w14:paraId="444ECE0C" w14:textId="308670FD" w:rsidR="008E688D" w:rsidRPr="00BC290C" w:rsidRDefault="008E688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('65e3361b39048f209b3ec557')</w:t>
      </w:r>
    </w:p>
    <w:p w14:paraId="3426E373" w14:textId="459F87B3" w:rsidR="00933B4F" w:rsidRPr="00BC290C" w:rsidRDefault="005736FD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</w:p>
    <w:p w14:paraId="1425C38F" w14:textId="07CBFD26" w:rsidR="004B5DC5" w:rsidRPr="00BC290C" w:rsidRDefault="004B5DC5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37BB571F" w14:textId="290A2292" w:rsidR="004B5DC5" w:rsidRPr="00BC290C" w:rsidRDefault="004B5DC5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04DCFA82" w14:textId="3ACFF84E" w:rsidR="004B5DC5" w:rsidRPr="00BC290C" w:rsidRDefault="004B5DC5" w:rsidP="004B5DC5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Codekata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collection:</w:t>
      </w:r>
    </w:p>
    <w:p w14:paraId="7AA0FD42" w14:textId="77777777" w:rsidR="004B5DC5" w:rsidRPr="00BC290C" w:rsidRDefault="004B5DC5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74820514" w14:textId="77777777" w:rsidR="00F67157" w:rsidRPr="00BC290C" w:rsidRDefault="00F67157" w:rsidP="00F6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db.codekata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.insertMany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([</w:t>
      </w:r>
    </w:p>
    <w:p w14:paraId="3B09B6B1" w14:textId="77777777" w:rsidR="00F67157" w:rsidRPr="00BC290C" w:rsidRDefault="00F67157" w:rsidP="00F6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'</w:t>
      </w:r>
      <w:proofErr w:type="spellStart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no_of_problems_solved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': 10,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('65e3361b39048f209b3ec553') },</w:t>
      </w:r>
    </w:p>
    <w:p w14:paraId="7EB289D3" w14:textId="77777777" w:rsidR="00F67157" w:rsidRPr="00BC290C" w:rsidRDefault="00F67157" w:rsidP="00F6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'</w:t>
      </w:r>
      <w:proofErr w:type="spellStart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no_of_problems_solved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': 10,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('65e3361b39048f209b3ec554') },</w:t>
      </w:r>
    </w:p>
    <w:p w14:paraId="225E6894" w14:textId="77777777" w:rsidR="00F67157" w:rsidRPr="00BC290C" w:rsidRDefault="00F67157" w:rsidP="00F6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'</w:t>
      </w:r>
      <w:proofErr w:type="spellStart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no_of_problems_solved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': 10,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('65e3361b39048f209b3ec555') },</w:t>
      </w:r>
    </w:p>
    <w:p w14:paraId="1ADEB23C" w14:textId="77777777" w:rsidR="00F67157" w:rsidRPr="00BC290C" w:rsidRDefault="00F67157" w:rsidP="00F6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'</w:t>
      </w:r>
      <w:proofErr w:type="spellStart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no_of_problems_solved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': 10,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('65e3361b39048f209b3ec556') },</w:t>
      </w:r>
    </w:p>
    <w:p w14:paraId="6C6871AC" w14:textId="77777777" w:rsidR="00F67157" w:rsidRPr="00BC290C" w:rsidRDefault="00F67157" w:rsidP="00F6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'</w:t>
      </w:r>
      <w:proofErr w:type="spellStart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no_of_problems_solved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': 10,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('65e3361b39048f209b3ec557') }</w:t>
      </w:r>
    </w:p>
    <w:p w14:paraId="35D9AB71" w14:textId="7C601A4D" w:rsidR="00F67157" w:rsidRPr="00BC290C" w:rsidRDefault="00F67157" w:rsidP="00F6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]);</w:t>
      </w:r>
    </w:p>
    <w:p w14:paraId="0DDDF06A" w14:textId="165CD07A" w:rsidR="00BC290C" w:rsidRPr="00BC290C" w:rsidRDefault="00BC290C" w:rsidP="00F6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01B6941E" w14:textId="395CABFE" w:rsidR="00BC290C" w:rsidRPr="00BC290C" w:rsidRDefault="00BC290C" w:rsidP="00BC290C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Mentor collection:</w:t>
      </w:r>
    </w:p>
    <w:p w14:paraId="333F091D" w14:textId="77777777" w:rsidR="00BC290C" w:rsidRPr="00BC290C" w:rsidRDefault="00BC290C" w:rsidP="00BC29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726F8A01" w14:textId="77777777" w:rsidR="00BF0A5C" w:rsidRDefault="00BC290C" w:rsidP="00BC29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db.mentor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.insertMany([</w:t>
      </w:r>
    </w:p>
    <w:p w14:paraId="0ABDB788" w14:textId="77777777" w:rsidR="00BF0A5C" w:rsidRDefault="00BC290C" w:rsidP="00BC29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{'name':'magi','mentor_id':1,'menteecount':80},</w:t>
      </w:r>
    </w:p>
    <w:p w14:paraId="65C7D374" w14:textId="77777777" w:rsidR="00BF0A5C" w:rsidRDefault="00BF0A5C" w:rsidP="00BC29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547830DB" w14:textId="77777777" w:rsidR="00BF0A5C" w:rsidRDefault="00BC290C" w:rsidP="00BC29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{'name':'kamal','mentor_id':2,'menteecount':30},</w:t>
      </w:r>
    </w:p>
    <w:p w14:paraId="229D6A4D" w14:textId="77777777" w:rsidR="00BF0A5C" w:rsidRDefault="00BC290C" w:rsidP="00BC29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{'name':'kalyan','mentor_id':3,'menteecount':45},</w:t>
      </w:r>
    </w:p>
    <w:p w14:paraId="0BEA95DE" w14:textId="77777777" w:rsidR="00BF0A5C" w:rsidRDefault="00BC290C" w:rsidP="00BC29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{'name':'mahesh','mentor_id':4,'menteecount':20},</w:t>
      </w:r>
    </w:p>
    <w:p w14:paraId="36F0A689" w14:textId="0C03E165" w:rsidR="00BC290C" w:rsidRPr="00BC290C" w:rsidRDefault="00BC290C" w:rsidP="00BC29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{'name':'meena','mentor_id':5,'menteecount':10}])</w:t>
      </w:r>
    </w:p>
    <w:p w14:paraId="6D38AC2C" w14:textId="49319D53" w:rsidR="00BC290C" w:rsidRPr="00BC290C" w:rsidRDefault="00BC290C" w:rsidP="00BC29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Source Code Pro" w:eastAsia="Times New Roman" w:hAnsi="Source Code Pro" w:cs="Times New Roman"/>
          <w:color w:val="F9FBFA"/>
          <w:sz w:val="18"/>
          <w:szCs w:val="18"/>
          <w:lang w:val="en-IN" w:eastAsia="en-IN"/>
        </w:rPr>
        <w:br/>
      </w:r>
    </w:p>
    <w:p w14:paraId="4399F855" w14:textId="0AE1BED5" w:rsidR="00446B78" w:rsidRPr="00BC290C" w:rsidRDefault="00446B78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1005A458" w14:textId="77777777" w:rsidR="00FC03C1" w:rsidRPr="00BC290C" w:rsidRDefault="00FC03C1" w:rsidP="00FC03C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290C">
        <w:rPr>
          <w:rFonts w:ascii="Arial" w:hAnsi="Arial" w:cs="Arial"/>
          <w:color w:val="000000"/>
          <w:sz w:val="18"/>
          <w:szCs w:val="18"/>
        </w:rPr>
        <w:t>Find all the topics and tasks which are thought in the month of October</w:t>
      </w:r>
    </w:p>
    <w:p w14:paraId="4EDDA97E" w14:textId="77777777" w:rsidR="00FC03C1" w:rsidRPr="00BC290C" w:rsidRDefault="00FC03C1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64931504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db.topic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.aggregate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([</w:t>
      </w:r>
    </w:p>
    <w:p w14:paraId="799A1B80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281DF2FD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$lookup: {</w:t>
      </w:r>
    </w:p>
    <w:p w14:paraId="1FFFA68F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from: 'task',</w:t>
      </w:r>
    </w:p>
    <w:p w14:paraId="2DA57CD7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localField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40B3031F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foreignField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2E8B8CE3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as: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taskinfo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</w:t>
      </w:r>
    </w:p>
    <w:p w14:paraId="3AA8A506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}</w:t>
      </w:r>
    </w:p>
    <w:p w14:paraId="72CFB8BC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25EEF12B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5AA6D59D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$match: {</w:t>
      </w:r>
    </w:p>
    <w:p w14:paraId="4D5DBD74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$and: [</w:t>
      </w:r>
    </w:p>
    <w:p w14:paraId="2039E7AE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 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month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{ 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gte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october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 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lt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november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 } },</w:t>
      </w:r>
    </w:p>
    <w:p w14:paraId="6879BE33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 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'</w:t>
      </w:r>
      <w:proofErr w:type="spellStart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taskinfo.date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{ $exists: false } }</w:t>
      </w:r>
    </w:p>
    <w:p w14:paraId="21828904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]</w:t>
      </w:r>
    </w:p>
    <w:p w14:paraId="27CF13CE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}</w:t>
      </w:r>
    </w:p>
    <w:p w14:paraId="4E3785E6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4318AE02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24D85A52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$project: {</w:t>
      </w:r>
    </w:p>
    <w:p w14:paraId="1B0DBC3B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_id: 0,</w:t>
      </w:r>
    </w:p>
    <w:p w14:paraId="78FADF00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1,</w:t>
      </w:r>
    </w:p>
    <w:p w14:paraId="4B49EC59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topic: 1,</w:t>
      </w:r>
    </w:p>
    <w:p w14:paraId="6DFCFB27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task: '$</w:t>
      </w:r>
      <w:proofErr w:type="spellStart"/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taskinfo.task</w:t>
      </w:r>
      <w:proofErr w:type="spellEnd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1D3C0BCB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date: '$</w:t>
      </w:r>
      <w:proofErr w:type="spellStart"/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taskinfo.date</w:t>
      </w:r>
      <w:proofErr w:type="spellEnd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</w:t>
      </w:r>
    </w:p>
    <w:p w14:paraId="239D31B5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}</w:t>
      </w:r>
    </w:p>
    <w:p w14:paraId="6088A0C1" w14:textId="77777777" w:rsidR="00446B78" w:rsidRPr="00BC290C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</w:t>
      </w:r>
    </w:p>
    <w:p w14:paraId="7F58B70D" w14:textId="051FAD01" w:rsidR="00446B78" w:rsidRDefault="00446B78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]);</w:t>
      </w:r>
    </w:p>
    <w:p w14:paraId="2B3CA8E0" w14:textId="512764FA" w:rsidR="003D1625" w:rsidRDefault="003D1625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6F59AF39" w14:textId="7878F738" w:rsidR="003D1625" w:rsidRDefault="003D1625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>
        <w:rPr>
          <w:rFonts w:ascii="inherit" w:eastAsia="Times New Roman" w:hAnsi="inherit" w:cs="Courier New"/>
          <w:sz w:val="18"/>
          <w:szCs w:val="18"/>
          <w:lang w:val="en-IN" w:eastAsia="en-IN"/>
        </w:rPr>
        <w:t>Result:</w:t>
      </w:r>
    </w:p>
    <w:p w14:paraId="01BB8A90" w14:textId="77777777" w:rsidR="005A7EB1" w:rsidRDefault="005A7EB1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53B1173A" w14:textId="2BD0D0D5" w:rsidR="005A7EB1" w:rsidRDefault="005A7EB1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proofErr w:type="gramStart"/>
      <w:r>
        <w:rPr>
          <w:rFonts w:ascii="inherit" w:eastAsia="Times New Roman" w:hAnsi="inherit" w:cs="Courier New"/>
          <w:sz w:val="18"/>
          <w:szCs w:val="18"/>
          <w:lang w:val="en-IN" w:eastAsia="en-IN"/>
        </w:rPr>
        <w:t>taskinfo:fsd</w:t>
      </w:r>
      <w:proofErr w:type="gramEnd"/>
      <w:r>
        <w:rPr>
          <w:rFonts w:ascii="inherit" w:eastAsia="Times New Roman" w:hAnsi="inherit" w:cs="Courier New"/>
          <w:sz w:val="18"/>
          <w:szCs w:val="18"/>
          <w:lang w:val="en-IN" w:eastAsia="en-IN"/>
        </w:rPr>
        <w:t>,month:October</w:t>
      </w:r>
      <w:proofErr w:type="spellEnd"/>
    </w:p>
    <w:p w14:paraId="47D2E96A" w14:textId="5BAD9578" w:rsidR="005A7EB1" w:rsidRDefault="005A7EB1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</w:p>
    <w:p w14:paraId="2D4C1112" w14:textId="26037918" w:rsidR="005A7EB1" w:rsidRDefault="005A7EB1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6E4958CB" w14:textId="62BD26D6" w:rsidR="005A7EB1" w:rsidRDefault="005A7EB1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proofErr w:type="gramStart"/>
      <w:r>
        <w:rPr>
          <w:rFonts w:ascii="inherit" w:eastAsia="Times New Roman" w:hAnsi="inherit" w:cs="Courier New"/>
          <w:sz w:val="18"/>
          <w:szCs w:val="18"/>
          <w:lang w:val="en-IN" w:eastAsia="en-IN"/>
        </w:rPr>
        <w:t>Taskinfo:testing</w:t>
      </w:r>
      <w:proofErr w:type="gramEnd"/>
      <w:r>
        <w:rPr>
          <w:rFonts w:ascii="inherit" w:eastAsia="Times New Roman" w:hAnsi="inherit" w:cs="Courier New"/>
          <w:sz w:val="18"/>
          <w:szCs w:val="18"/>
          <w:lang w:val="en-IN" w:eastAsia="en-IN"/>
        </w:rPr>
        <w:t>,month:October</w:t>
      </w:r>
      <w:proofErr w:type="spellEnd"/>
    </w:p>
    <w:p w14:paraId="50CBB5FC" w14:textId="0D87D6CF" w:rsidR="005A7EB1" w:rsidRDefault="005A7EB1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</w:p>
    <w:p w14:paraId="620DAE99" w14:textId="77777777" w:rsidR="003D1625" w:rsidRPr="00BC290C" w:rsidRDefault="003D1625" w:rsidP="00446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3257DBC7" w14:textId="77777777" w:rsidR="00FC03C1" w:rsidRPr="00FC03C1" w:rsidRDefault="00FC03C1" w:rsidP="00FC03C1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FC03C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lastRenderedPageBreak/>
        <w:t>Find all the company drives which appeared between 15 oct-2020 and 31-oct-2020</w:t>
      </w:r>
    </w:p>
    <w:p w14:paraId="721E51C2" w14:textId="1CD649F0" w:rsidR="00933B4F" w:rsidRPr="00BC290C" w:rsidRDefault="00933B4F" w:rsidP="00FC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2B39D2B7" w14:textId="77777777" w:rsidR="00FC03C1" w:rsidRPr="00BC290C" w:rsidRDefault="00FC03C1" w:rsidP="00FC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db.companydrives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.find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({</w:t>
      </w:r>
    </w:p>
    <w:p w14:paraId="64558A66" w14:textId="77777777" w:rsidR="00FC03C1" w:rsidRPr="00BC290C" w:rsidRDefault="00FC03C1" w:rsidP="00FC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$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or:[</w:t>
      </w:r>
      <w:proofErr w:type="gramEnd"/>
    </w:p>
    <w:p w14:paraId="40AB55AE" w14:textId="77777777" w:rsidR="00FC03C1" w:rsidRPr="00BC290C" w:rsidRDefault="00FC03C1" w:rsidP="00FC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drive_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:{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gte:new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Date('15-oct-2020')}},</w:t>
      </w:r>
    </w:p>
    <w:p w14:paraId="0A109170" w14:textId="46E2C6C7" w:rsidR="00FC03C1" w:rsidRPr="00BC290C" w:rsidRDefault="00FC03C1" w:rsidP="00FC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drive_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:{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lte:new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Date('31-oct-2020')}}]});</w:t>
      </w:r>
    </w:p>
    <w:p w14:paraId="04F0AD18" w14:textId="545C1D75" w:rsidR="00B36BD5" w:rsidRDefault="005A7EB1" w:rsidP="00FC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>
        <w:rPr>
          <w:rFonts w:ascii="inherit" w:eastAsia="Times New Roman" w:hAnsi="inherit" w:cs="Courier New"/>
          <w:sz w:val="18"/>
          <w:szCs w:val="18"/>
          <w:lang w:val="en-IN" w:eastAsia="en-IN"/>
        </w:rPr>
        <w:t>Result:</w:t>
      </w:r>
    </w:p>
    <w:p w14:paraId="6CE2F408" w14:textId="77777777" w:rsidR="00E155F5" w:rsidRDefault="00E155F5" w:rsidP="00FC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6651BFFB" w14:textId="77777777" w:rsidR="005A7EB1" w:rsidRPr="00BC290C" w:rsidRDefault="005A7EB1" w:rsidP="00FC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7D7D51E7" w14:textId="5FC98322" w:rsidR="00B36BD5" w:rsidRPr="00BC290C" w:rsidRDefault="00B36BD5" w:rsidP="00B36BD5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Arial" w:hAnsi="Arial" w:cs="Arial"/>
          <w:color w:val="000000"/>
          <w:sz w:val="18"/>
          <w:szCs w:val="18"/>
        </w:rPr>
        <w:t>Find all the company drives and students who are appeared for the placement.</w:t>
      </w:r>
    </w:p>
    <w:p w14:paraId="50B89315" w14:textId="4678526B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0EE3665C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db.companydrives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.aggregate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([</w:t>
      </w:r>
    </w:p>
    <w:p w14:paraId="44DA946A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107C7ACE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$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lookup:{</w:t>
      </w:r>
      <w:proofErr w:type="gramEnd"/>
    </w:p>
    <w:p w14:paraId="127FF194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from:'users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51636BD8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localField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6E2D1655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foreignField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:"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",</w:t>
      </w:r>
    </w:p>
    <w:p w14:paraId="52BEA50D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as:"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userinfo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"}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},{</w:t>
      </w:r>
      <w:proofErr w:type="gramEnd"/>
    </w:p>
    <w:p w14:paraId="76CECC65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$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project:{</w:t>
      </w:r>
      <w:proofErr w:type="gramEnd"/>
    </w:p>
    <w:p w14:paraId="76843560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_id:0,</w:t>
      </w:r>
    </w:p>
    <w:p w14:paraId="4900994A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drive_date:1,</w:t>
      </w:r>
    </w:p>
    <w:p w14:paraId="10FEB747" w14:textId="67CB7431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students:'$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userinfo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'}}]);</w:t>
      </w:r>
    </w:p>
    <w:p w14:paraId="03355CB0" w14:textId="31317A18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5225C05D" w14:textId="36C28F30" w:rsidR="001C5D19" w:rsidRPr="00BC290C" w:rsidRDefault="005A7EB1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>
        <w:rPr>
          <w:rFonts w:ascii="inherit" w:eastAsia="Times New Roman" w:hAnsi="inherit" w:cs="Courier New"/>
          <w:sz w:val="18"/>
          <w:szCs w:val="18"/>
          <w:lang w:val="en-IN" w:eastAsia="en-IN"/>
        </w:rPr>
        <w:t>R</w:t>
      </w:r>
      <w:r w:rsidR="001C5D19"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esult:</w:t>
      </w:r>
    </w:p>
    <w:p w14:paraId="734CC8D7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63C1E1BB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drive_date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{</w:t>
      </w:r>
    </w:p>
    <w:p w14:paraId="1FFDA611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'$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gte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'2020-10-01',</w:t>
      </w:r>
    </w:p>
    <w:p w14:paraId="60D89990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'$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'2020-10-15'</w:t>
      </w:r>
    </w:p>
    <w:p w14:paraId="70881CC6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30C4D49D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students: []</w:t>
      </w:r>
    </w:p>
    <w:p w14:paraId="264ADF92" w14:textId="397B7695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  <w:r w:rsidRPr="00BC290C">
        <w:rPr>
          <w:sz w:val="18"/>
          <w:szCs w:val="18"/>
        </w:rPr>
        <w:t xml:space="preserve"> </w:t>
      </w: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216FA83A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drive_date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{</w:t>
      </w:r>
    </w:p>
    <w:p w14:paraId="539577C9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'$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gte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'2020-10-15',</w:t>
      </w:r>
    </w:p>
    <w:p w14:paraId="28213522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'$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'2020-10-31'</w:t>
      </w:r>
    </w:p>
    <w:p w14:paraId="1D002E66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2B00B8C0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students: []</w:t>
      </w:r>
    </w:p>
    <w:p w14:paraId="5DC1E302" w14:textId="169EC7D2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  <w:r w:rsidRPr="00BC290C">
        <w:rPr>
          <w:sz w:val="18"/>
          <w:szCs w:val="18"/>
        </w:rPr>
        <w:t xml:space="preserve"> </w:t>
      </w: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722E9F36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drive_date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{</w:t>
      </w:r>
    </w:p>
    <w:p w14:paraId="019ED282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'$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gte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'2020-11-01',</w:t>
      </w:r>
    </w:p>
    <w:p w14:paraId="44FE6A51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'$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'2020-11-15'</w:t>
      </w:r>
    </w:p>
    <w:p w14:paraId="6F417BE4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3E3AD6A9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students: []</w:t>
      </w:r>
    </w:p>
    <w:p w14:paraId="6CAEA3BE" w14:textId="7790F994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  <w:r w:rsidRPr="00BC290C">
        <w:rPr>
          <w:sz w:val="18"/>
          <w:szCs w:val="18"/>
        </w:rPr>
        <w:t xml:space="preserve"> </w:t>
      </w: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02CC9DF3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drive_date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{</w:t>
      </w:r>
    </w:p>
    <w:p w14:paraId="7ED4125E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'$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gte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'2020-11-06',</w:t>
      </w:r>
    </w:p>
    <w:p w14:paraId="28D1AEF7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'$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'2020-11-30'</w:t>
      </w:r>
    </w:p>
    <w:p w14:paraId="0F320C3B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0E0BE663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students: []</w:t>
      </w:r>
    </w:p>
    <w:p w14:paraId="6EEAD736" w14:textId="4B86834C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  <w:r w:rsidRPr="00BC290C">
        <w:rPr>
          <w:sz w:val="18"/>
          <w:szCs w:val="18"/>
        </w:rPr>
        <w:t xml:space="preserve"> </w:t>
      </w: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424F3465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drive_date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{</w:t>
      </w:r>
    </w:p>
    <w:p w14:paraId="7399D13E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'$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gte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'2020-11-06',</w:t>
      </w:r>
    </w:p>
    <w:p w14:paraId="6EFD2D75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'$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'2020-11-30'</w:t>
      </w:r>
    </w:p>
    <w:p w14:paraId="01C5DE1D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1EE6B4B6" w14:textId="77777777" w:rsidR="001C5D19" w:rsidRPr="00BC290C" w:rsidRDefault="001C5D19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students: []</w:t>
      </w:r>
    </w:p>
    <w:p w14:paraId="67715BF4" w14:textId="77777777" w:rsidR="00F67157" w:rsidRPr="00BC290C" w:rsidRDefault="001C5D19" w:rsidP="00F6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</w:p>
    <w:p w14:paraId="23B57F0A" w14:textId="77777777" w:rsidR="00F67157" w:rsidRPr="00BC290C" w:rsidRDefault="00F67157" w:rsidP="00F6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7697BB8D" w14:textId="70208103" w:rsidR="00974258" w:rsidRPr="00BC290C" w:rsidRDefault="00974258" w:rsidP="00F67157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 xml:space="preserve">Find the number of problems solved by the user in </w:t>
      </w:r>
      <w:proofErr w:type="spellStart"/>
      <w:r w:rsidRPr="00BC290C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codekata</w:t>
      </w:r>
      <w:proofErr w:type="spellEnd"/>
    </w:p>
    <w:p w14:paraId="08C1FCE3" w14:textId="77777777" w:rsidR="00974258" w:rsidRPr="00BC290C" w:rsidRDefault="00974258" w:rsidP="001C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622221FD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db.codekata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.aggregate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([</w:t>
      </w:r>
    </w:p>
    <w:p w14:paraId="527ED92D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675E6D42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$lookup: {</w:t>
      </w:r>
    </w:p>
    <w:p w14:paraId="2C927BFB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lastRenderedPageBreak/>
        <w:t xml:space="preserve">      from: 'users',</w:t>
      </w:r>
    </w:p>
    <w:p w14:paraId="0AAB2175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localField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622F2DBD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foreignField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46FA9A41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as: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userinfo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</w:t>
      </w:r>
    </w:p>
    <w:p w14:paraId="16FC8D5A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}</w:t>
      </w:r>
    </w:p>
    <w:p w14:paraId="71C77216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0B709F45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7A9AD57B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$group: {</w:t>
      </w:r>
    </w:p>
    <w:p w14:paraId="20FCD176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_id: {</w:t>
      </w:r>
    </w:p>
    <w:p w14:paraId="1DFC666C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76F20CCE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  username: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$</w:t>
      </w:r>
      <w:proofErr w:type="spellStart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arrayElemAt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['$userinfo.name', 0] } // Access the first element of the 'name' array</w:t>
      </w:r>
    </w:p>
    <w:p w14:paraId="3EE2374B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},</w:t>
      </w:r>
    </w:p>
    <w:p w14:paraId="077006DA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total_problems_solved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$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sum: '$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no_of_problems_solved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 } // Corrected field name</w:t>
      </w:r>
    </w:p>
    <w:p w14:paraId="6FC37B0F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}</w:t>
      </w:r>
    </w:p>
    <w:p w14:paraId="3954F28C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0AE9C7B1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459E9B2E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$project: {</w:t>
      </w:r>
    </w:p>
    <w:p w14:paraId="70B4114B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_id: 0,</w:t>
      </w:r>
    </w:p>
    <w:p w14:paraId="4708656E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'$_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id.user_id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2827F81E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username: '$_</w:t>
      </w:r>
      <w:proofErr w:type="spellStart"/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id.username</w:t>
      </w:r>
      <w:proofErr w:type="spellEnd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2066517F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total_problems_solved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1</w:t>
      </w:r>
    </w:p>
    <w:p w14:paraId="10512A44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}</w:t>
      </w:r>
    </w:p>
    <w:p w14:paraId="14CF1DDD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</w:t>
      </w:r>
    </w:p>
    <w:p w14:paraId="72333559" w14:textId="2D739321" w:rsidR="00B36BD5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]);</w:t>
      </w:r>
    </w:p>
    <w:p w14:paraId="2ECB8A8E" w14:textId="77777777" w:rsidR="003D1625" w:rsidRDefault="003D1625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45E023FE" w14:textId="41EFFD0C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Result:</w:t>
      </w:r>
    </w:p>
    <w:p w14:paraId="42630A10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6C85D1C4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total_problems_solved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10,</w:t>
      </w:r>
    </w:p>
    <w:p w14:paraId="64CD30C1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('65e3361b39048f209b3ec556')</w:t>
      </w:r>
    </w:p>
    <w:p w14:paraId="41AD65E0" w14:textId="228D709E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</w:p>
    <w:p w14:paraId="7CAD2DB7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1ABFCEC0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total_problems_solved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10,</w:t>
      </w:r>
    </w:p>
    <w:p w14:paraId="4B6B6C99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('65e3361b39048f209b3ec554')</w:t>
      </w:r>
    </w:p>
    <w:p w14:paraId="27263298" w14:textId="60ABB88D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</w:p>
    <w:p w14:paraId="5C7E9EB6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009BA654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total_problems_solved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10,</w:t>
      </w:r>
    </w:p>
    <w:p w14:paraId="6E48A1CE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('65e3361b39048f209b3ec553')</w:t>
      </w:r>
    </w:p>
    <w:p w14:paraId="3F5CDE09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}{</w:t>
      </w:r>
    </w:p>
    <w:p w14:paraId="68BEDD87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total_problems_solved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10,</w:t>
      </w:r>
    </w:p>
    <w:p w14:paraId="7D457136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('65e3361b39048f209b3ec557')</w:t>
      </w:r>
    </w:p>
    <w:p w14:paraId="0CD6277C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}{</w:t>
      </w:r>
    </w:p>
    <w:p w14:paraId="0EB5813D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total_problems_solved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10,</w:t>
      </w:r>
    </w:p>
    <w:p w14:paraId="642BB5AF" w14:textId="7777777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('65e3361b39048f209b3ec555')</w:t>
      </w:r>
    </w:p>
    <w:p w14:paraId="36D3E74B" w14:textId="71F9EE87" w:rsidR="00B445FF" w:rsidRPr="00BC290C" w:rsidRDefault="00B445FF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</w:p>
    <w:p w14:paraId="1C409812" w14:textId="7516BB16" w:rsidR="005E4021" w:rsidRPr="00BC290C" w:rsidRDefault="005E4021" w:rsidP="00B4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065D250A" w14:textId="77777777" w:rsidR="005E4021" w:rsidRPr="005E4021" w:rsidRDefault="005E4021" w:rsidP="005E4021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5E4021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Find all the mentors with who has the mentee's count more than 15</w:t>
      </w:r>
    </w:p>
    <w:p w14:paraId="6A51DB06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db.users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.aggregate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([</w:t>
      </w:r>
    </w:p>
    <w:p w14:paraId="614C7801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4DA49DBF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$match: {</w:t>
      </w:r>
    </w:p>
    <w:p w14:paraId="3F448AFE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mentor_id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$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exists: true }</w:t>
      </w:r>
    </w:p>
    <w:p w14:paraId="43950D9C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}</w:t>
      </w:r>
    </w:p>
    <w:p w14:paraId="4838039F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27EFBE75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336A6439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$group: {</w:t>
      </w:r>
    </w:p>
    <w:p w14:paraId="1393B0C2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_id: "$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mentor_id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",</w:t>
      </w:r>
    </w:p>
    <w:p w14:paraId="23F0B1FC" w14:textId="4DD444C0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name: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$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first: "$name" }, </w:t>
      </w:r>
    </w:p>
    <w:p w14:paraId="63E8CA2A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mentee_count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$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sum: 1 }</w:t>
      </w:r>
    </w:p>
    <w:p w14:paraId="74A0A13E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}</w:t>
      </w:r>
    </w:p>
    <w:p w14:paraId="5156CE9E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0A41706C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0B829DBA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$project: {</w:t>
      </w:r>
    </w:p>
    <w:p w14:paraId="2CE9AEC8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lastRenderedPageBreak/>
        <w:t xml:space="preserve">      _id: 0,</w:t>
      </w:r>
    </w:p>
    <w:p w14:paraId="1BE2E9B4" w14:textId="6760DA7E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mentor_id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"$_id", </w:t>
      </w:r>
    </w:p>
    <w:p w14:paraId="6B2C56F6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name: 1,</w:t>
      </w:r>
    </w:p>
    <w:p w14:paraId="1F10FA87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mentee_count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1</w:t>
      </w:r>
    </w:p>
    <w:p w14:paraId="6967DAE4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}</w:t>
      </w:r>
    </w:p>
    <w:p w14:paraId="50455277" w14:textId="77777777" w:rsidR="00F451D7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</w:t>
      </w:r>
    </w:p>
    <w:p w14:paraId="04141EF3" w14:textId="0E797FD1" w:rsidR="005E4021" w:rsidRPr="00BC290C" w:rsidRDefault="00F451D7" w:rsidP="00F4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]);</w:t>
      </w:r>
    </w:p>
    <w:p w14:paraId="5E39C69F" w14:textId="7A7BA211" w:rsidR="00B36BD5" w:rsidRDefault="003D1625" w:rsidP="00FC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>
        <w:rPr>
          <w:rFonts w:ascii="inherit" w:eastAsia="Times New Roman" w:hAnsi="inherit" w:cs="Courier New"/>
          <w:sz w:val="18"/>
          <w:szCs w:val="18"/>
          <w:lang w:val="en-IN" w:eastAsia="en-IN"/>
        </w:rPr>
        <w:t>Result:</w:t>
      </w:r>
    </w:p>
    <w:p w14:paraId="0F2C9DDE" w14:textId="77777777" w:rsidR="003D1625" w:rsidRPr="00BC290C" w:rsidRDefault="003D1625" w:rsidP="003D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3DB0FE94" w14:textId="400422EA" w:rsidR="003D1625" w:rsidRPr="00BC290C" w:rsidRDefault="003D1625" w:rsidP="003D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proofErr w:type="gramStart"/>
      <w:r>
        <w:rPr>
          <w:rFonts w:ascii="inherit" w:eastAsia="Times New Roman" w:hAnsi="inherit" w:cs="Courier New"/>
          <w:sz w:val="18"/>
          <w:szCs w:val="18"/>
          <w:lang w:val="en-IN" w:eastAsia="en-IN"/>
        </w:rPr>
        <w:t>Name:Gopi</w:t>
      </w:r>
      <w:proofErr w:type="spellEnd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,</w:t>
      </w:r>
    </w:p>
    <w:p w14:paraId="4A233EB2" w14:textId="2377E5D6" w:rsidR="003D1625" w:rsidRDefault="003D1625" w:rsidP="003D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('65e3361b39048f209b3ec556')</w:t>
      </w:r>
    </w:p>
    <w:p w14:paraId="49B90E58" w14:textId="2C0167B2" w:rsidR="003D1625" w:rsidRPr="00BC290C" w:rsidRDefault="003D1625" w:rsidP="003D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>
        <w:rPr>
          <w:rFonts w:ascii="inherit" w:eastAsia="Times New Roman" w:hAnsi="inherit" w:cs="Courier New"/>
          <w:sz w:val="18"/>
          <w:szCs w:val="18"/>
          <w:lang w:val="en-IN" w:eastAsia="en-IN"/>
        </w:rPr>
        <w:t>mentee_count:1</w:t>
      </w:r>
    </w:p>
    <w:p w14:paraId="4528FEB7" w14:textId="77777777" w:rsidR="003D1625" w:rsidRPr="00BC290C" w:rsidRDefault="003D1625" w:rsidP="003D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</w:p>
    <w:p w14:paraId="50C09A55" w14:textId="77777777" w:rsidR="003D1625" w:rsidRPr="00BC290C" w:rsidRDefault="003D1625" w:rsidP="003D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</w:t>
      </w:r>
    </w:p>
    <w:p w14:paraId="07ED7F48" w14:textId="6C7D717E" w:rsidR="003D1625" w:rsidRPr="00BC290C" w:rsidRDefault="003D1625" w:rsidP="003D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proofErr w:type="gramStart"/>
      <w:r>
        <w:rPr>
          <w:rFonts w:ascii="inherit" w:eastAsia="Times New Roman" w:hAnsi="inherit" w:cs="Courier New"/>
          <w:sz w:val="18"/>
          <w:szCs w:val="18"/>
          <w:lang w:val="en-IN" w:eastAsia="en-IN"/>
        </w:rPr>
        <w:t>Name:kumari</w:t>
      </w:r>
      <w:proofErr w:type="spellEnd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,</w:t>
      </w:r>
    </w:p>
    <w:p w14:paraId="3D389CD0" w14:textId="41FB3C46" w:rsidR="003D1625" w:rsidRDefault="003D1625" w:rsidP="003D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user_id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ObjectId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('65e3361b39048f209b3ec554')</w:t>
      </w:r>
    </w:p>
    <w:p w14:paraId="760A0B3F" w14:textId="77777777" w:rsidR="003D1625" w:rsidRPr="00BC290C" w:rsidRDefault="003D1625" w:rsidP="003D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>
        <w:rPr>
          <w:rFonts w:ascii="inherit" w:eastAsia="Times New Roman" w:hAnsi="inherit" w:cs="Courier New"/>
          <w:sz w:val="18"/>
          <w:szCs w:val="18"/>
          <w:lang w:val="en-IN" w:eastAsia="en-IN"/>
        </w:rPr>
        <w:t>mentee_count:1</w:t>
      </w:r>
    </w:p>
    <w:p w14:paraId="5E441C99" w14:textId="77777777" w:rsidR="003D1625" w:rsidRPr="00BC290C" w:rsidRDefault="003D1625" w:rsidP="003D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3FE49F1F" w14:textId="77777777" w:rsidR="003D1625" w:rsidRPr="00BC290C" w:rsidRDefault="003D1625" w:rsidP="003D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}</w:t>
      </w:r>
    </w:p>
    <w:p w14:paraId="74056CD2" w14:textId="77777777" w:rsidR="003D1625" w:rsidRDefault="003D1625" w:rsidP="00FC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3F0BFDBC" w14:textId="77777777" w:rsidR="003D1625" w:rsidRDefault="003D1625" w:rsidP="00FC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28211E45" w14:textId="77777777" w:rsidR="003D1625" w:rsidRPr="00BC290C" w:rsidRDefault="003D1625" w:rsidP="00FC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4414426F" w14:textId="6985A39E" w:rsidR="00B36BD5" w:rsidRPr="00BC290C" w:rsidRDefault="00933B4F" w:rsidP="00B36B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290C">
        <w:rPr>
          <w:rFonts w:ascii="inherit" w:hAnsi="inherit" w:cs="Courier New"/>
          <w:sz w:val="18"/>
          <w:szCs w:val="18"/>
        </w:rPr>
        <w:t>6.</w:t>
      </w:r>
      <w:r w:rsidR="00B36BD5" w:rsidRPr="00BC290C">
        <w:rPr>
          <w:rFonts w:ascii="inherit" w:hAnsi="inherit" w:cs="Courier New"/>
          <w:sz w:val="18"/>
          <w:szCs w:val="18"/>
        </w:rPr>
        <w:t xml:space="preserve">  </w:t>
      </w:r>
      <w:r w:rsidR="00B36BD5" w:rsidRPr="00BC290C">
        <w:rPr>
          <w:rFonts w:ascii="Arial" w:hAnsi="Arial" w:cs="Arial"/>
          <w:color w:val="000000"/>
          <w:sz w:val="18"/>
          <w:szCs w:val="18"/>
        </w:rPr>
        <w:t xml:space="preserve">Find the number of users who are absent and task is not </w:t>
      </w:r>
      <w:proofErr w:type="gramStart"/>
      <w:r w:rsidR="00B36BD5" w:rsidRPr="00BC290C">
        <w:rPr>
          <w:rFonts w:ascii="Arial" w:hAnsi="Arial" w:cs="Arial"/>
          <w:color w:val="000000"/>
          <w:sz w:val="18"/>
          <w:szCs w:val="18"/>
        </w:rPr>
        <w:t>submitted  between</w:t>
      </w:r>
      <w:proofErr w:type="gramEnd"/>
      <w:r w:rsidR="00B36BD5" w:rsidRPr="00BC290C">
        <w:rPr>
          <w:rFonts w:ascii="Arial" w:hAnsi="Arial" w:cs="Arial"/>
          <w:color w:val="000000"/>
          <w:sz w:val="18"/>
          <w:szCs w:val="18"/>
        </w:rPr>
        <w:t xml:space="preserve"> 15 oct-2020 and 31-oct-2020</w:t>
      </w:r>
    </w:p>
    <w:p w14:paraId="49BF666F" w14:textId="58456BD2" w:rsidR="00933B4F" w:rsidRPr="00BC290C" w:rsidRDefault="00933B4F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2319F234" w14:textId="77777777" w:rsidR="00933B4F" w:rsidRPr="00BC290C" w:rsidRDefault="00933B4F" w:rsidP="0057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</w:p>
    <w:p w14:paraId="58B4E0FE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proofErr w:type="spellStart"/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db.attendance</w:t>
      </w:r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.aggregate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([</w:t>
      </w:r>
    </w:p>
    <w:p w14:paraId="2E286397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5E81603C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$lookup: {</w:t>
      </w:r>
    </w:p>
    <w:p w14:paraId="2455C979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from: 'topic',</w:t>
      </w:r>
    </w:p>
    <w:p w14:paraId="0A1EDB1C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localField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5CC884D5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foreignField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139CBA0C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as: 'topics'</w:t>
      </w:r>
    </w:p>
    <w:p w14:paraId="7E9A0997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}</w:t>
      </w:r>
    </w:p>
    <w:p w14:paraId="766EDEA3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16600BED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7DB64E8C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$lookup: {</w:t>
      </w:r>
    </w:p>
    <w:p w14:paraId="55F04DB0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from: 'task',</w:t>
      </w:r>
    </w:p>
    <w:p w14:paraId="7EE14A73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localField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23F2251A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foreignField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topic_id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',</w:t>
      </w:r>
    </w:p>
    <w:p w14:paraId="1B860BB9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as: 'tasks'</w:t>
      </w:r>
    </w:p>
    <w:p w14:paraId="007C714E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}</w:t>
      </w:r>
    </w:p>
    <w:p w14:paraId="4113808C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24375214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795498B0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$match: {</w:t>
      </w:r>
    </w:p>
    <w:p w14:paraId="3D728675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atn_status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'absent',</w:t>
      </w:r>
    </w:p>
    <w:p w14:paraId="6D9D0D58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'</w:t>
      </w:r>
      <w:proofErr w:type="spellStart"/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tasks.status</w:t>
      </w:r>
      <w:proofErr w:type="spellEnd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'not completed',</w:t>
      </w:r>
    </w:p>
    <w:p w14:paraId="3D15D6D0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$and: [</w:t>
      </w:r>
    </w:p>
    <w:p w14:paraId="09DECE7F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 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'</w:t>
      </w:r>
      <w:proofErr w:type="spellStart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topics.month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{ 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gte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october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 } },</w:t>
      </w:r>
    </w:p>
    <w:p w14:paraId="43A484F3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 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'</w:t>
      </w:r>
      <w:proofErr w:type="spellStart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topics.month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{ 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october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 } },</w:t>
      </w:r>
    </w:p>
    <w:p w14:paraId="198D3B91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 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'</w:t>
      </w:r>
      <w:proofErr w:type="spellStart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tasks.date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{ 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gte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ISODate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('2020-10-15') } },</w:t>
      </w:r>
    </w:p>
    <w:p w14:paraId="5A32E29F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  </w:t>
      </w:r>
      <w:proofErr w:type="gram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{ '</w:t>
      </w:r>
      <w:proofErr w:type="spellStart"/>
      <w:proofErr w:type="gram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tasks.date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': { $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lte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: 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ISODate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('2020-10-31') } }</w:t>
      </w:r>
    </w:p>
    <w:p w14:paraId="6D2CC966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  ]</w:t>
      </w:r>
    </w:p>
    <w:p w14:paraId="6A372D83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}</w:t>
      </w:r>
    </w:p>
    <w:p w14:paraId="61D9E450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},</w:t>
      </w:r>
    </w:p>
    <w:p w14:paraId="7F18B636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{</w:t>
      </w:r>
    </w:p>
    <w:p w14:paraId="72133E0F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  $count: '</w:t>
      </w:r>
      <w:proofErr w:type="spellStart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no_of_students_absent</w:t>
      </w:r>
      <w:proofErr w:type="spellEnd"/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'</w:t>
      </w:r>
    </w:p>
    <w:p w14:paraId="6740BCCF" w14:textId="77777777" w:rsidR="00933B4F" w:rsidRPr="00BC290C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 xml:space="preserve">  }</w:t>
      </w:r>
    </w:p>
    <w:p w14:paraId="2DE59139" w14:textId="399838AD" w:rsidR="005736FD" w:rsidRPr="005736FD" w:rsidRDefault="00933B4F" w:rsidP="009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18"/>
          <w:szCs w:val="18"/>
          <w:lang w:val="en-IN" w:eastAsia="en-IN"/>
        </w:rPr>
      </w:pPr>
      <w:r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>]);</w:t>
      </w:r>
      <w:r w:rsidR="005736FD" w:rsidRPr="00BC290C">
        <w:rPr>
          <w:rFonts w:ascii="inherit" w:eastAsia="Times New Roman" w:hAnsi="inherit" w:cs="Courier New"/>
          <w:sz w:val="18"/>
          <w:szCs w:val="18"/>
          <w:lang w:val="en-IN" w:eastAsia="en-IN"/>
        </w:rPr>
        <w:tab/>
      </w:r>
    </w:p>
    <w:p w14:paraId="5BDD31C4" w14:textId="39F30E55" w:rsidR="005736FD" w:rsidRPr="00BC290C" w:rsidRDefault="005736FD" w:rsidP="005736FD">
      <w:pPr>
        <w:rPr>
          <w:rFonts w:ascii="Source Code Pro" w:eastAsia="Times New Roman" w:hAnsi="Source Code Pro" w:cs="Times New Roman"/>
          <w:color w:val="F9FBFA"/>
          <w:sz w:val="18"/>
          <w:szCs w:val="18"/>
          <w:lang w:val="en-IN" w:eastAsia="en-IN"/>
        </w:rPr>
      </w:pPr>
      <w:r w:rsidRPr="00BC290C">
        <w:rPr>
          <w:rFonts w:ascii="Source Code Pro" w:eastAsia="Times New Roman" w:hAnsi="Source Code Pro" w:cs="Times New Roman"/>
          <w:color w:val="F9FBFA"/>
          <w:sz w:val="18"/>
          <w:szCs w:val="18"/>
          <w:lang w:val="en-IN" w:eastAsia="en-IN"/>
        </w:rPr>
        <w:t>{</w:t>
      </w:r>
    </w:p>
    <w:p w14:paraId="20AAC478" w14:textId="4FCB0105" w:rsidR="005736FD" w:rsidRPr="00BC290C" w:rsidRDefault="005736FD" w:rsidP="005736FD">
      <w:pPr>
        <w:rPr>
          <w:rFonts w:ascii="Source Code Pro" w:eastAsia="Times New Roman" w:hAnsi="Source Code Pro" w:cs="Times New Roman"/>
          <w:color w:val="F9FBFA"/>
          <w:sz w:val="18"/>
          <w:szCs w:val="18"/>
          <w:lang w:val="en-IN" w:eastAsia="en-IN"/>
        </w:rPr>
      </w:pPr>
      <w:r w:rsidRPr="00BC290C">
        <w:rPr>
          <w:rFonts w:ascii="Source Code Pro" w:eastAsia="Times New Roman" w:hAnsi="Source Code Pro" w:cs="Times New Roman"/>
          <w:color w:val="F9FBFA"/>
          <w:sz w:val="18"/>
          <w:szCs w:val="18"/>
          <w:lang w:val="en-IN" w:eastAsia="en-IN"/>
        </w:rPr>
        <w:t>}</w:t>
      </w:r>
    </w:p>
    <w:sectPr w:rsidR="005736FD" w:rsidRPr="00BC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A74F76"/>
    <w:multiLevelType w:val="multilevel"/>
    <w:tmpl w:val="3790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7772A9"/>
    <w:multiLevelType w:val="multilevel"/>
    <w:tmpl w:val="14F2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0B6316"/>
    <w:multiLevelType w:val="hybridMultilevel"/>
    <w:tmpl w:val="95AC8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80E47"/>
    <w:multiLevelType w:val="multilevel"/>
    <w:tmpl w:val="EE9E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587B49"/>
    <w:multiLevelType w:val="multilevel"/>
    <w:tmpl w:val="CBCC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01B6E6A"/>
    <w:multiLevelType w:val="hybridMultilevel"/>
    <w:tmpl w:val="2F40076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A43DE7"/>
    <w:multiLevelType w:val="multilevel"/>
    <w:tmpl w:val="30AC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7"/>
  </w:num>
  <w:num w:numId="5">
    <w:abstractNumId w:val="13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6"/>
  </w:num>
  <w:num w:numId="21">
    <w:abstractNumId w:val="22"/>
  </w:num>
  <w:num w:numId="22">
    <w:abstractNumId w:val="11"/>
  </w:num>
  <w:num w:numId="23">
    <w:abstractNumId w:val="29"/>
  </w:num>
  <w:num w:numId="24">
    <w:abstractNumId w:val="14"/>
  </w:num>
  <w:num w:numId="25">
    <w:abstractNumId w:val="20"/>
  </w:num>
  <w:num w:numId="26">
    <w:abstractNumId w:val="19"/>
  </w:num>
  <w:num w:numId="27">
    <w:abstractNumId w:val="28"/>
  </w:num>
  <w:num w:numId="28">
    <w:abstractNumId w:val="15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A2"/>
    <w:rsid w:val="001C5D19"/>
    <w:rsid w:val="0020375D"/>
    <w:rsid w:val="00242D96"/>
    <w:rsid w:val="003D1625"/>
    <w:rsid w:val="00446B78"/>
    <w:rsid w:val="004B5DC5"/>
    <w:rsid w:val="005736FD"/>
    <w:rsid w:val="005A7EB1"/>
    <w:rsid w:val="005E4021"/>
    <w:rsid w:val="006050A2"/>
    <w:rsid w:val="00645252"/>
    <w:rsid w:val="006D3D74"/>
    <w:rsid w:val="0083569A"/>
    <w:rsid w:val="008E688D"/>
    <w:rsid w:val="00933B4F"/>
    <w:rsid w:val="00974258"/>
    <w:rsid w:val="009A0102"/>
    <w:rsid w:val="009C6F68"/>
    <w:rsid w:val="00A7068B"/>
    <w:rsid w:val="00A9204E"/>
    <w:rsid w:val="00B36BD5"/>
    <w:rsid w:val="00B445FF"/>
    <w:rsid w:val="00BC290C"/>
    <w:rsid w:val="00BF0A5C"/>
    <w:rsid w:val="00CC0102"/>
    <w:rsid w:val="00E155F5"/>
    <w:rsid w:val="00E359E4"/>
    <w:rsid w:val="00F451D7"/>
    <w:rsid w:val="00F67157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9838"/>
  <w15:chartTrackingRefBased/>
  <w15:docId w15:val="{1F43DE68-0CE9-4B8E-9735-F5E1F2A2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FC03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FC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8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9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8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D4F5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1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88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90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969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78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565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2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347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44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360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557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7377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4576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2800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0389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3946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5927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9318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7954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363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92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7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846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71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63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566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269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865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83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1\AppData\Local\Microsoft\Office\16.0\DTS\en-US%7b7CA1E1A1-39F6-4450-B632-DD2487C80781%7d\%7b4940F889-294F-441D-83E8-62E7B792634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{4940F889-294F-441D-83E8-62E7B7926340}tf02786999_win32</Template>
  <TotalTime>1293</TotalTime>
  <Pages>7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</dc:creator>
  <cp:keywords/>
  <dc:description/>
  <cp:lastModifiedBy>sys1</cp:lastModifiedBy>
  <cp:revision>27</cp:revision>
  <dcterms:created xsi:type="dcterms:W3CDTF">2024-03-02T14:22:00Z</dcterms:created>
  <dcterms:modified xsi:type="dcterms:W3CDTF">2024-03-03T12:06:00Z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